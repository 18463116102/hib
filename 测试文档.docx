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1FE" w:rsidRDefault="00D411FE" w:rsidP="00D411FE">
      <w:pPr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72"/>
          <w:szCs w:val="72"/>
        </w:rPr>
        <w:drawing>
          <wp:inline distT="0" distB="0" distL="0" distR="0">
            <wp:extent cx="2962275" cy="590550"/>
            <wp:effectExtent l="0" t="0" r="9525" b="0"/>
            <wp:docPr id="19" name="图片 19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72"/>
          <w:szCs w:val="72"/>
        </w:rPr>
        <w:t xml:space="preserve">   </w:t>
      </w:r>
    </w:p>
    <w:p w:rsidR="00D411FE" w:rsidRDefault="005910B3" w:rsidP="00917210">
      <w:pPr>
        <w:spacing w:beforeLines="600"/>
        <w:jc w:val="center"/>
        <w:rPr>
          <w:rFonts w:ascii="Times New Roman" w:hAnsi="Times New Roman"/>
          <w:b/>
          <w:sz w:val="72"/>
        </w:rPr>
      </w:pPr>
      <w:r>
        <w:rPr>
          <w:rFonts w:ascii="Times New Roman" w:hAnsi="Times New Roman" w:hint="eastAsia"/>
          <w:b/>
          <w:sz w:val="72"/>
        </w:rPr>
        <w:t>图书</w:t>
      </w:r>
      <w:r w:rsidR="00D411FE">
        <w:rPr>
          <w:rFonts w:ascii="Times New Roman" w:hAnsi="Times New Roman" w:hint="eastAsia"/>
          <w:b/>
          <w:sz w:val="72"/>
        </w:rPr>
        <w:t>管理系统</w:t>
      </w:r>
    </w:p>
    <w:p w:rsidR="00D411FE" w:rsidRDefault="00917210" w:rsidP="00917210">
      <w:pPr>
        <w:spacing w:beforeLines="50" w:line="360" w:lineRule="auto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 w:hint="eastAsia"/>
          <w:b/>
          <w:sz w:val="44"/>
        </w:rPr>
        <w:t>测试文档</w:t>
      </w:r>
    </w:p>
    <w:p w:rsidR="00D411FE" w:rsidRDefault="00860C0E" w:rsidP="00917210">
      <w:pPr>
        <w:spacing w:beforeLines="500"/>
        <w:ind w:firstLineChars="995" w:firstLine="3196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PK</w:t>
      </w:r>
      <w:r>
        <w:rPr>
          <w:rFonts w:ascii="Times New Roman" w:hAnsi="Times New Roman" w:hint="eastAsia"/>
          <w:b/>
          <w:sz w:val="32"/>
        </w:rPr>
        <w:t>项目</w:t>
      </w:r>
      <w:r w:rsidR="00D411FE">
        <w:rPr>
          <w:rFonts w:ascii="Times New Roman" w:hAnsi="Times New Roman" w:hint="eastAsia"/>
          <w:b/>
          <w:sz w:val="32"/>
        </w:rPr>
        <w:t>成员：</w:t>
      </w:r>
    </w:p>
    <w:p w:rsidR="00D411FE" w:rsidRDefault="00860C0E" w:rsidP="00D411FE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褚辉</w:t>
      </w:r>
    </w:p>
    <w:p w:rsidR="00860C0E" w:rsidRDefault="00860C0E" w:rsidP="00D411FE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张锐</w:t>
      </w:r>
    </w:p>
    <w:p w:rsidR="00D411FE" w:rsidRDefault="00D411FE" w:rsidP="00917210">
      <w:pPr>
        <w:spacing w:beforeLines="50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201</w:t>
      </w:r>
      <w:r w:rsidR="00860C0E">
        <w:rPr>
          <w:rFonts w:ascii="Times New Roman" w:hAnsi="Times New Roman" w:hint="eastAsia"/>
          <w:b/>
          <w:sz w:val="36"/>
        </w:rPr>
        <w:t>5</w:t>
      </w:r>
      <w:r>
        <w:rPr>
          <w:rFonts w:ascii="Times New Roman" w:hAnsi="Times New Roman" w:hint="eastAsia"/>
          <w:b/>
          <w:sz w:val="36"/>
        </w:rPr>
        <w:t>年</w:t>
      </w:r>
      <w:r>
        <w:rPr>
          <w:rFonts w:ascii="Times New Roman" w:hAnsi="Times New Roman" w:hint="eastAsia"/>
          <w:b/>
          <w:sz w:val="36"/>
        </w:rPr>
        <w:t>5</w:t>
      </w:r>
      <w:r>
        <w:rPr>
          <w:rFonts w:ascii="Times New Roman" w:hAnsi="Times New Roman" w:hint="eastAsia"/>
          <w:b/>
          <w:sz w:val="36"/>
        </w:rPr>
        <w:t>月</w:t>
      </w:r>
    </w:p>
    <w:p w:rsidR="00323C5A" w:rsidRDefault="00D411FE" w:rsidP="00860C0E">
      <w:pPr>
        <w:pStyle w:val="TOC1"/>
        <w:rPr>
          <w:rFonts w:ascii="Times New Roman" w:hAnsi="Times New Roman" w:hint="eastAsia"/>
        </w:rPr>
      </w:pPr>
      <w:r>
        <w:rPr>
          <w:rFonts w:ascii="Times New Roman" w:hAnsi="Times New Roman"/>
        </w:rPr>
        <w:br w:type="page"/>
      </w:r>
      <w:bookmarkStart w:id="0" w:name="_Toc388883818"/>
    </w:p>
    <w:sdt>
      <w:sdtPr>
        <w:rPr>
          <w:lang w:val="zh-CN"/>
        </w:rPr>
        <w:id w:val="143929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en-US"/>
        </w:rPr>
      </w:sdtEndPr>
      <w:sdtContent>
        <w:p w:rsidR="00323C5A" w:rsidRDefault="00323C5A">
          <w:pPr>
            <w:pStyle w:val="TOC"/>
          </w:pPr>
          <w:r>
            <w:rPr>
              <w:lang w:val="zh-CN"/>
            </w:rPr>
            <w:t>目录</w:t>
          </w:r>
        </w:p>
        <w:p w:rsidR="00323C5A" w:rsidRDefault="00323C5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582352" w:history="1">
            <w:r w:rsidRPr="00CB7BB4">
              <w:rPr>
                <w:rStyle w:val="a6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82353" w:history="1">
            <w:r w:rsidRPr="00CB7BB4">
              <w:rPr>
                <w:rStyle w:val="a6"/>
                <w:noProof/>
              </w:rPr>
              <w:t>1.1</w:t>
            </w:r>
            <w:r w:rsidRPr="00CB7BB4">
              <w:rPr>
                <w:rStyle w:val="a6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82354" w:history="1">
            <w:r w:rsidRPr="00CB7BB4">
              <w:rPr>
                <w:rStyle w:val="a6"/>
                <w:noProof/>
              </w:rPr>
              <w:t xml:space="preserve">1.2 </w:t>
            </w:r>
            <w:r w:rsidRPr="00CB7BB4">
              <w:rPr>
                <w:rStyle w:val="a6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82355" w:history="1">
            <w:r w:rsidRPr="00CB7BB4">
              <w:rPr>
                <w:rStyle w:val="a6"/>
                <w:noProof/>
              </w:rPr>
              <w:t>1.3</w:t>
            </w:r>
            <w:r w:rsidRPr="00CB7BB4">
              <w:rPr>
                <w:rStyle w:val="a6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82356" w:history="1">
            <w:r w:rsidRPr="00CB7BB4">
              <w:rPr>
                <w:rStyle w:val="a6"/>
                <w:noProof/>
              </w:rPr>
              <w:t xml:space="preserve">1.4 </w:t>
            </w:r>
            <w:r w:rsidRPr="00CB7BB4">
              <w:rPr>
                <w:rStyle w:val="a6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0582357" w:history="1">
            <w:r w:rsidRPr="00CB7BB4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CB7BB4">
              <w:rPr>
                <w:rStyle w:val="a6"/>
                <w:rFonts w:hint="eastAsia"/>
                <w:noProof/>
              </w:rPr>
              <w:t>系统需求概述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82358" w:history="1">
            <w:r w:rsidRPr="00CB7BB4">
              <w:rPr>
                <w:rStyle w:val="a6"/>
                <w:noProof/>
              </w:rPr>
              <w:t>2.1</w:t>
            </w:r>
            <w:r w:rsidRPr="00CB7BB4">
              <w:rPr>
                <w:rStyle w:val="a6"/>
                <w:rFonts w:hint="eastAsia"/>
                <w:noProof/>
              </w:rPr>
              <w:t>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82359" w:history="1">
            <w:r w:rsidRPr="00CB7BB4">
              <w:rPr>
                <w:rStyle w:val="a6"/>
                <w:noProof/>
              </w:rPr>
              <w:t>2.2</w:t>
            </w:r>
            <w:r w:rsidRPr="00CB7BB4">
              <w:rPr>
                <w:rStyle w:val="a6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82360" w:history="1">
            <w:r w:rsidRPr="00CB7BB4">
              <w:rPr>
                <w:rStyle w:val="a6"/>
                <w:noProof/>
              </w:rPr>
              <w:t>2.3</w:t>
            </w:r>
            <w:r w:rsidRPr="00CB7BB4">
              <w:rPr>
                <w:rStyle w:val="a6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82361" w:history="1">
            <w:r w:rsidRPr="00CB7BB4">
              <w:rPr>
                <w:rStyle w:val="a6"/>
                <w:noProof/>
              </w:rPr>
              <w:t xml:space="preserve">2.4 </w:t>
            </w:r>
            <w:r w:rsidRPr="00CB7BB4">
              <w:rPr>
                <w:rStyle w:val="a6"/>
                <w:rFonts w:hint="eastAsia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582362" w:history="1">
            <w:r w:rsidRPr="00CB7BB4">
              <w:rPr>
                <w:rStyle w:val="a6"/>
                <w:rFonts w:ascii="Times New Roman" w:hAnsi="Times New Roman"/>
                <w:noProof/>
              </w:rPr>
              <w:t xml:space="preserve">3.  </w:t>
            </w:r>
            <w:r w:rsidRPr="00CB7BB4">
              <w:rPr>
                <w:rStyle w:val="a6"/>
                <w:rFonts w:ascii="Times New Roman" w:hAnsi="Times New Roman" w:hint="eastAsia"/>
                <w:noProof/>
              </w:rPr>
              <w:t>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82363" w:history="1">
            <w:r w:rsidRPr="00CB7BB4">
              <w:rPr>
                <w:rStyle w:val="a6"/>
                <w:rFonts w:ascii="Times New Roman" w:hAnsi="Times New Roman"/>
                <w:noProof/>
              </w:rPr>
              <w:t xml:space="preserve">3.1 </w:t>
            </w:r>
            <w:r w:rsidRPr="00CB7BB4">
              <w:rPr>
                <w:rStyle w:val="a6"/>
                <w:rFonts w:ascii="Times New Roman" w:hAnsi="Times New Roman" w:hint="eastAsia"/>
                <w:noProof/>
              </w:rPr>
              <w:t>测试机构及人员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82364" w:history="1">
            <w:r w:rsidRPr="00CB7BB4">
              <w:rPr>
                <w:rStyle w:val="a6"/>
                <w:noProof/>
              </w:rPr>
              <w:t xml:space="preserve">3.2 </w:t>
            </w:r>
            <w:r w:rsidRPr="00CB7BB4">
              <w:rPr>
                <w:rStyle w:val="a6"/>
                <w:rFonts w:hint="eastAsia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82365" w:history="1">
            <w:r w:rsidRPr="00CB7BB4">
              <w:rPr>
                <w:rStyle w:val="a6"/>
                <w:rFonts w:ascii="Times New Roman" w:hAnsi="Times New Roman"/>
                <w:noProof/>
              </w:rPr>
              <w:t xml:space="preserve">3.3 </w:t>
            </w:r>
            <w:r w:rsidRPr="00CB7BB4">
              <w:rPr>
                <w:rStyle w:val="a6"/>
                <w:rFonts w:ascii="Times New Roman" w:hAnsi="Times New Roman" w:hint="eastAsia"/>
                <w:noProof/>
              </w:rPr>
              <w:t>测试的功能范围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82366" w:history="1">
            <w:r w:rsidRPr="00CB7BB4">
              <w:rPr>
                <w:rStyle w:val="a6"/>
                <w:rFonts w:ascii="Times New Roman" w:hAnsi="Times New Roman"/>
                <w:noProof/>
              </w:rPr>
              <w:t>1.</w:t>
            </w:r>
            <w:r w:rsidRPr="00CB7BB4">
              <w:rPr>
                <w:rStyle w:val="a6"/>
                <w:rFonts w:ascii="Times New Roman" w:hAnsi="Times New Roman" w:hint="eastAsia"/>
                <w:noProof/>
              </w:rPr>
              <w:t xml:space="preserve"> </w:t>
            </w:r>
            <w:r w:rsidRPr="00CB7BB4">
              <w:rPr>
                <w:rStyle w:val="a6"/>
                <w:rFonts w:ascii="Times New Roman" w:hAnsi="Times New Roman" w:hint="eastAsia"/>
                <w:noProof/>
              </w:rPr>
              <w:t>能够图书管理。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82367" w:history="1">
            <w:r w:rsidRPr="00CB7BB4">
              <w:rPr>
                <w:rStyle w:val="a6"/>
                <w:rFonts w:ascii="Times New Roman" w:hAnsi="Times New Roman"/>
                <w:noProof/>
              </w:rPr>
              <w:t>2.</w:t>
            </w:r>
            <w:r w:rsidRPr="00CB7BB4">
              <w:rPr>
                <w:rStyle w:val="a6"/>
                <w:rFonts w:ascii="Times New Roman" w:hAnsi="Times New Roman" w:hint="eastAsia"/>
                <w:noProof/>
              </w:rPr>
              <w:t>能够借阅管理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82368" w:history="1">
            <w:r w:rsidRPr="00CB7BB4">
              <w:rPr>
                <w:rStyle w:val="a6"/>
                <w:rFonts w:ascii="Times New Roman" w:hAnsi="Times New Roman"/>
                <w:noProof/>
              </w:rPr>
              <w:t>3.</w:t>
            </w:r>
            <w:r w:rsidRPr="00CB7BB4">
              <w:rPr>
                <w:rStyle w:val="a6"/>
                <w:rFonts w:ascii="Times New Roman" w:hAnsi="Times New Roman" w:hint="eastAsia"/>
                <w:noProof/>
              </w:rPr>
              <w:t>能够账户管理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582369" w:history="1">
            <w:r w:rsidRPr="00CB7BB4">
              <w:rPr>
                <w:rStyle w:val="a6"/>
                <w:b/>
                <w:bCs/>
                <w:noProof/>
              </w:rPr>
              <w:t>4.</w:t>
            </w:r>
            <w:r w:rsidRPr="00CB7BB4">
              <w:rPr>
                <w:rStyle w:val="a6"/>
                <w:rFonts w:hint="eastAsia"/>
                <w:b/>
                <w:bCs/>
                <w:noProof/>
              </w:rPr>
              <w:t>单元测试报告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82370" w:history="1">
            <w:r w:rsidRPr="00CB7BB4">
              <w:rPr>
                <w:rStyle w:val="a6"/>
                <w:noProof/>
              </w:rPr>
              <w:t xml:space="preserve">4.1 </w:t>
            </w:r>
            <w:r w:rsidRPr="00CB7BB4">
              <w:rPr>
                <w:rStyle w:val="a6"/>
                <w:rFonts w:hint="eastAsia"/>
                <w:noProof/>
              </w:rPr>
              <w:t>图书管理模块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82371" w:history="1">
            <w:r w:rsidRPr="00CB7BB4">
              <w:rPr>
                <w:rStyle w:val="a6"/>
                <w:noProof/>
              </w:rPr>
              <w:t>4.1.1</w:t>
            </w:r>
            <w:r w:rsidRPr="00CB7BB4">
              <w:rPr>
                <w:rStyle w:val="a6"/>
                <w:rFonts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82372" w:history="1">
            <w:r w:rsidRPr="00CB7BB4">
              <w:rPr>
                <w:rStyle w:val="a6"/>
                <w:noProof/>
              </w:rPr>
              <w:t>4.1.2</w:t>
            </w:r>
            <w:r w:rsidRPr="00CB7BB4">
              <w:rPr>
                <w:rStyle w:val="a6"/>
                <w:rFonts w:hint="eastAsia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82373" w:history="1">
            <w:r w:rsidRPr="00CB7BB4">
              <w:rPr>
                <w:rStyle w:val="a6"/>
                <w:noProof/>
              </w:rPr>
              <w:t>4.1.3</w:t>
            </w:r>
            <w:r w:rsidRPr="00CB7BB4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82374" w:history="1">
            <w:r w:rsidRPr="00CB7BB4">
              <w:rPr>
                <w:rStyle w:val="a6"/>
                <w:noProof/>
              </w:rPr>
              <w:t>4.1.4</w:t>
            </w:r>
            <w:r w:rsidRPr="00CB7BB4">
              <w:rPr>
                <w:rStyle w:val="a6"/>
                <w:rFonts w:hint="eastAsia"/>
                <w:noProof/>
              </w:rPr>
              <w:t>测试结果截图与分析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82375" w:history="1">
            <w:r w:rsidRPr="00CB7BB4">
              <w:rPr>
                <w:rStyle w:val="a6"/>
                <w:noProof/>
              </w:rPr>
              <w:t>4.2</w:t>
            </w:r>
            <w:r w:rsidRPr="00CB7BB4">
              <w:rPr>
                <w:rStyle w:val="a6"/>
                <w:rFonts w:hint="eastAsia"/>
                <w:noProof/>
              </w:rPr>
              <w:t>借阅管理模块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82376" w:history="1">
            <w:r w:rsidRPr="00CB7BB4">
              <w:rPr>
                <w:rStyle w:val="a6"/>
                <w:noProof/>
              </w:rPr>
              <w:t>4.2.1</w:t>
            </w:r>
            <w:r w:rsidRPr="00CB7BB4">
              <w:rPr>
                <w:rStyle w:val="a6"/>
                <w:rFonts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82377" w:history="1">
            <w:r w:rsidRPr="00CB7BB4">
              <w:rPr>
                <w:rStyle w:val="a6"/>
                <w:noProof/>
              </w:rPr>
              <w:t>4.2.2</w:t>
            </w:r>
            <w:r w:rsidRPr="00CB7BB4">
              <w:rPr>
                <w:rStyle w:val="a6"/>
                <w:rFonts w:hint="eastAsia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82378" w:history="1">
            <w:r w:rsidRPr="00CB7BB4">
              <w:rPr>
                <w:rStyle w:val="a6"/>
                <w:noProof/>
              </w:rPr>
              <w:t>4.2.3</w:t>
            </w:r>
            <w:r w:rsidRPr="00CB7BB4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82379" w:history="1">
            <w:r w:rsidRPr="00CB7BB4">
              <w:rPr>
                <w:rStyle w:val="a6"/>
                <w:noProof/>
              </w:rPr>
              <w:t>4.2.4</w:t>
            </w:r>
            <w:r w:rsidRPr="00CB7BB4">
              <w:rPr>
                <w:rStyle w:val="a6"/>
                <w:rFonts w:hint="eastAsia"/>
                <w:noProof/>
              </w:rPr>
              <w:t>测试结果截图与分析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82380" w:history="1">
            <w:r w:rsidRPr="00CB7BB4">
              <w:rPr>
                <w:rStyle w:val="a6"/>
                <w:noProof/>
              </w:rPr>
              <w:t xml:space="preserve">4.3 </w:t>
            </w:r>
            <w:r w:rsidRPr="00CB7BB4">
              <w:rPr>
                <w:rStyle w:val="a6"/>
                <w:rFonts w:hint="eastAsia"/>
                <w:noProof/>
              </w:rPr>
              <w:t>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82381" w:history="1">
            <w:r w:rsidRPr="00CB7BB4">
              <w:rPr>
                <w:rStyle w:val="a6"/>
                <w:noProof/>
              </w:rPr>
              <w:t>4.3.1</w:t>
            </w:r>
            <w:r w:rsidRPr="00CB7BB4">
              <w:rPr>
                <w:rStyle w:val="a6"/>
                <w:rFonts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82382" w:history="1">
            <w:r w:rsidRPr="00CB7BB4">
              <w:rPr>
                <w:rStyle w:val="a6"/>
                <w:noProof/>
              </w:rPr>
              <w:t>4.3.2</w:t>
            </w:r>
            <w:r w:rsidRPr="00CB7BB4">
              <w:rPr>
                <w:rStyle w:val="a6"/>
                <w:rFonts w:hint="eastAsia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82383" w:history="1">
            <w:r w:rsidRPr="00CB7BB4">
              <w:rPr>
                <w:rStyle w:val="a6"/>
                <w:noProof/>
              </w:rPr>
              <w:t>4.3.3</w:t>
            </w:r>
            <w:r w:rsidRPr="00CB7BB4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82384" w:history="1">
            <w:r w:rsidRPr="00CB7BB4">
              <w:rPr>
                <w:rStyle w:val="a6"/>
                <w:noProof/>
              </w:rPr>
              <w:t>4.3.4</w:t>
            </w:r>
            <w:r w:rsidRPr="00CB7BB4">
              <w:rPr>
                <w:rStyle w:val="a6"/>
                <w:rFonts w:hint="eastAsia"/>
                <w:noProof/>
              </w:rPr>
              <w:t>测试结果截图分析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0582385" w:history="1">
            <w:r w:rsidRPr="00CB7BB4">
              <w:rPr>
                <w:rStyle w:val="a6"/>
                <w:rFonts w:ascii="Times New Roman" w:hAnsi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CB7BB4">
              <w:rPr>
                <w:rStyle w:val="a6"/>
                <w:rFonts w:ascii="Times New Roman" w:hAnsi="Times New Roman" w:hint="eastAsia"/>
                <w:noProof/>
              </w:rPr>
              <w:t>集成测试报告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582386" w:history="1">
            <w:r w:rsidRPr="00CB7BB4">
              <w:rPr>
                <w:rStyle w:val="a6"/>
                <w:rFonts w:ascii="Times New Roman" w:hAnsi="Times New Roman"/>
                <w:noProof/>
              </w:rPr>
              <w:t>5.1</w:t>
            </w:r>
            <w:r w:rsidRPr="00CB7BB4">
              <w:rPr>
                <w:rStyle w:val="a6"/>
                <w:rFonts w:ascii="Times New Roman" w:hAnsi="Times New Roman" w:hint="eastAsia"/>
                <w:noProof/>
              </w:rPr>
              <w:t>集成测试描述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82387" w:history="1">
            <w:r w:rsidRPr="00CB7BB4">
              <w:rPr>
                <w:rStyle w:val="a6"/>
                <w:rFonts w:ascii="Times New Roman" w:hAnsi="Times New Roman"/>
                <w:noProof/>
              </w:rPr>
              <w:t xml:space="preserve">5.2 </w:t>
            </w:r>
            <w:r w:rsidRPr="00CB7BB4">
              <w:rPr>
                <w:rStyle w:val="a6"/>
                <w:rFonts w:ascii="Times New Roman" w:hAnsi="Times New Roman" w:hint="eastAsia"/>
                <w:noProof/>
              </w:rPr>
              <w:t>集成测试方法设计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82388" w:history="1">
            <w:r w:rsidRPr="00CB7BB4">
              <w:rPr>
                <w:rStyle w:val="a6"/>
                <w:rFonts w:ascii="Times New Roman" w:hAnsi="Times New Roman"/>
                <w:noProof/>
              </w:rPr>
              <w:t xml:space="preserve">5.3 </w:t>
            </w:r>
            <w:r w:rsidRPr="00CB7BB4">
              <w:rPr>
                <w:rStyle w:val="a6"/>
                <w:rFonts w:ascii="Times New Roman" w:hAnsi="Times New Roman" w:hint="eastAsia"/>
                <w:noProof/>
              </w:rPr>
              <w:t>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82389" w:history="1">
            <w:r w:rsidRPr="00CB7BB4">
              <w:rPr>
                <w:rStyle w:val="a6"/>
                <w:rFonts w:ascii="Times New Roman" w:hAnsi="Times New Roman"/>
                <w:noProof/>
              </w:rPr>
              <w:t xml:space="preserve">5.4 </w:t>
            </w:r>
            <w:r w:rsidRPr="00CB7BB4">
              <w:rPr>
                <w:rStyle w:val="a6"/>
                <w:rFonts w:ascii="Times New Roman" w:hAnsi="Times New Roman" w:hint="eastAsia"/>
                <w:noProof/>
              </w:rPr>
              <w:t>测试结果分析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582390" w:history="1">
            <w:r w:rsidRPr="00CB7BB4">
              <w:rPr>
                <w:rStyle w:val="a6"/>
                <w:rFonts w:ascii="Times New Roman" w:hAnsi="Times New Roman"/>
                <w:noProof/>
              </w:rPr>
              <w:t xml:space="preserve">6.  </w:t>
            </w:r>
            <w:r w:rsidRPr="00CB7BB4">
              <w:rPr>
                <w:rStyle w:val="a6"/>
                <w:rFonts w:ascii="Times New Roman" w:hAnsi="Times New Roman" w:hint="eastAsia"/>
                <w:noProof/>
              </w:rPr>
              <w:t>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82391" w:history="1">
            <w:r w:rsidRPr="00CB7BB4">
              <w:rPr>
                <w:rStyle w:val="a6"/>
                <w:rFonts w:ascii="Times New Roman" w:hAnsi="Times New Roman"/>
                <w:noProof/>
              </w:rPr>
              <w:t xml:space="preserve">6.1 </w:t>
            </w:r>
            <w:r w:rsidRPr="00CB7BB4">
              <w:rPr>
                <w:rStyle w:val="a6"/>
                <w:rFonts w:ascii="Times New Roman" w:hAnsi="Times New Roman" w:hint="eastAsia"/>
                <w:noProof/>
              </w:rPr>
              <w:t>软件能力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82392" w:history="1">
            <w:r w:rsidRPr="00CB7BB4">
              <w:rPr>
                <w:rStyle w:val="a6"/>
                <w:rFonts w:ascii="Times New Roman" w:hAnsi="Times New Roman"/>
                <w:noProof/>
              </w:rPr>
              <w:t xml:space="preserve">6.2 </w:t>
            </w:r>
            <w:r w:rsidRPr="00CB7BB4">
              <w:rPr>
                <w:rStyle w:val="a6"/>
                <w:rFonts w:ascii="Times New Roman" w:hAnsi="Times New Roman" w:hint="eastAsia"/>
                <w:noProof/>
              </w:rPr>
              <w:t>限制和缺陷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82393" w:history="1">
            <w:r w:rsidRPr="00CB7BB4">
              <w:rPr>
                <w:rStyle w:val="a6"/>
                <w:rFonts w:ascii="Times New Roman" w:hAnsi="Times New Roman"/>
                <w:noProof/>
              </w:rPr>
              <w:t xml:space="preserve">6.3 </w:t>
            </w:r>
            <w:r w:rsidRPr="00CB7BB4">
              <w:rPr>
                <w:rStyle w:val="a6"/>
                <w:rFonts w:ascii="Times New Roman" w:hAnsi="Times New Roman" w:hint="eastAsia"/>
                <w:noProof/>
              </w:rPr>
              <w:t>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C5A" w:rsidRDefault="00323C5A">
          <w:r>
            <w:lastRenderedPageBreak/>
            <w:fldChar w:fldCharType="end"/>
          </w:r>
        </w:p>
      </w:sdtContent>
    </w:sdt>
    <w:p w:rsidR="00323C5A" w:rsidRDefault="00323C5A" w:rsidP="00860C0E">
      <w:pPr>
        <w:pStyle w:val="TOC1"/>
        <w:rPr>
          <w:rFonts w:ascii="Times New Roman" w:hAnsi="Times New Roman" w:hint="eastAsia"/>
        </w:rPr>
      </w:pPr>
    </w:p>
    <w:p w:rsidR="004161C6" w:rsidRDefault="004161C6" w:rsidP="00323C5A">
      <w:pPr>
        <w:pStyle w:val="1"/>
      </w:pPr>
      <w:bookmarkStart w:id="1" w:name="_Toc420582352"/>
      <w:r>
        <w:rPr>
          <w:rFonts w:hint="eastAsia"/>
        </w:rPr>
        <w:t>引言</w:t>
      </w:r>
      <w:bookmarkEnd w:id="0"/>
      <w:bookmarkEnd w:id="1"/>
    </w:p>
    <w:p w:rsidR="004161C6" w:rsidRDefault="004161C6" w:rsidP="004161C6">
      <w:pPr>
        <w:pStyle w:val="2"/>
      </w:pPr>
      <w:bookmarkStart w:id="2" w:name="_Toc388883819"/>
      <w:bookmarkStart w:id="3" w:name="_Toc42058235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  <w:bookmarkEnd w:id="3"/>
    </w:p>
    <w:p w:rsidR="004161C6" w:rsidRDefault="004161C6" w:rsidP="004161C6">
      <w:pPr>
        <w:spacing w:line="360" w:lineRule="auto"/>
        <w:ind w:firstLine="42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 w:hint="eastAsia"/>
          <w:bCs/>
          <w:color w:val="000000"/>
          <w:sz w:val="24"/>
          <w:szCs w:val="24"/>
        </w:rPr>
        <w:t>检验系统基本功能的实现情况</w:t>
      </w:r>
      <w:r>
        <w:rPr>
          <w:rFonts w:ascii="Times New Roman" w:hAnsi="Times New Roman" w:hint="eastAsia"/>
          <w:bCs/>
          <w:color w:val="000000"/>
          <w:sz w:val="24"/>
          <w:szCs w:val="24"/>
        </w:rPr>
        <w:t>,</w:t>
      </w:r>
      <w:r>
        <w:rPr>
          <w:rFonts w:ascii="Times New Roman" w:hAnsi="Times New Roman" w:hint="eastAsia"/>
          <w:bCs/>
          <w:color w:val="000000"/>
          <w:sz w:val="24"/>
          <w:szCs w:val="24"/>
        </w:rPr>
        <w:t>和容错性。尽最大努力，发现代码以及逻辑上的尽可能多的错误。查找出导致错误的原因，并最终改正这些错误。尽量保证系统正确，流畅的运行。</w:t>
      </w:r>
    </w:p>
    <w:p w:rsidR="004161C6" w:rsidRDefault="004161C6" w:rsidP="004161C6">
      <w:pPr>
        <w:spacing w:line="360" w:lineRule="auto"/>
        <w:ind w:firstLine="420"/>
        <w:rPr>
          <w:rFonts w:ascii="Times New Roman" w:hAnsi="Times New Roman"/>
          <w:bCs/>
          <w:color w:val="000000"/>
          <w:sz w:val="24"/>
          <w:szCs w:val="24"/>
        </w:rPr>
      </w:pPr>
    </w:p>
    <w:p w:rsidR="004161C6" w:rsidRDefault="004161C6" w:rsidP="004161C6">
      <w:pPr>
        <w:pStyle w:val="2"/>
      </w:pPr>
      <w:bookmarkStart w:id="4" w:name="_Toc388883820"/>
      <w:bookmarkStart w:id="5" w:name="_Toc420582354"/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4"/>
      <w:bookmarkEnd w:id="5"/>
    </w:p>
    <w:p w:rsidR="004161C6" w:rsidRDefault="004161C6" w:rsidP="004161C6">
      <w:p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hint="eastAsia"/>
        </w:rPr>
        <w:t xml:space="preserve">   </w:t>
      </w:r>
      <w:r>
        <w:rPr>
          <w:rFonts w:ascii="Times New Roman" w:hAnsi="Times New Roman" w:hint="eastAsia"/>
          <w:bCs/>
          <w:color w:val="000000"/>
          <w:sz w:val="24"/>
          <w:szCs w:val="24"/>
        </w:rPr>
        <w:t>本软件分为多个模块，每个模块完成后都会进行一次小型的、较为严谨的测试来发现并且改正错误。在整个工程完成之后，再对整个系统进行一次详细完整的测试。</w:t>
      </w:r>
    </w:p>
    <w:p w:rsidR="004161C6" w:rsidRDefault="004161C6" w:rsidP="004161C6">
      <w:pPr>
        <w:rPr>
          <w:rFonts w:ascii="Times New Roman" w:hAnsi="Times New Roman"/>
          <w:bCs/>
          <w:color w:val="000000"/>
          <w:sz w:val="24"/>
          <w:szCs w:val="24"/>
        </w:rPr>
      </w:pPr>
    </w:p>
    <w:p w:rsidR="004161C6" w:rsidRDefault="004161C6" w:rsidP="004161C6">
      <w:pPr>
        <w:pStyle w:val="2"/>
      </w:pPr>
      <w:bookmarkStart w:id="6" w:name="_Toc388883821"/>
      <w:bookmarkStart w:id="7" w:name="_Toc420582355"/>
      <w:r>
        <w:rPr>
          <w:rFonts w:hint="eastAsia"/>
        </w:rPr>
        <w:t>1.3</w:t>
      </w:r>
      <w:r>
        <w:rPr>
          <w:rFonts w:hint="eastAsia"/>
        </w:rPr>
        <w:t>定义</w:t>
      </w:r>
      <w:bookmarkEnd w:id="6"/>
      <w:bookmarkEnd w:id="7"/>
    </w:p>
    <w:p w:rsidR="004161C6" w:rsidRDefault="004161C6" w:rsidP="004161C6">
      <w:pPr>
        <w:ind w:firstLineChars="100" w:firstLine="24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 w:hint="eastAsia"/>
          <w:bCs/>
          <w:color w:val="000000"/>
          <w:sz w:val="24"/>
          <w:szCs w:val="24"/>
        </w:rPr>
        <w:t>系统共分</w:t>
      </w:r>
      <w:r w:rsidR="00860C0E" w:rsidRPr="00860C0E">
        <w:rPr>
          <w:rFonts w:ascii="Times New Roman" w:hAnsi="Times New Roman" w:hint="eastAsia"/>
          <w:bCs/>
          <w:color w:val="000000"/>
          <w:sz w:val="24"/>
          <w:szCs w:val="24"/>
        </w:rPr>
        <w:t>图书管理、借阅管理、账户管理、图书查看</w:t>
      </w:r>
      <w:r w:rsidR="00860C0E">
        <w:rPr>
          <w:rFonts w:ascii="Times New Roman" w:hAnsi="Times New Roman" w:hint="eastAsia"/>
          <w:bCs/>
          <w:color w:val="000000"/>
          <w:sz w:val="24"/>
          <w:szCs w:val="24"/>
        </w:rPr>
        <w:t>等模块</w:t>
      </w:r>
      <w:r w:rsidR="00860C0E" w:rsidRPr="00860C0E">
        <w:rPr>
          <w:rFonts w:ascii="Times New Roman" w:hAnsi="Times New Roman" w:hint="eastAsia"/>
          <w:bCs/>
          <w:color w:val="000000"/>
          <w:sz w:val="24"/>
          <w:szCs w:val="24"/>
        </w:rPr>
        <w:t>。</w:t>
      </w:r>
      <w:r>
        <w:rPr>
          <w:rFonts w:ascii="Times New Roman" w:hAnsi="Times New Roman" w:hint="eastAsia"/>
          <w:bCs/>
          <w:color w:val="000000"/>
          <w:sz w:val="24"/>
          <w:szCs w:val="24"/>
        </w:rPr>
        <w:t>首先读这些模块分别进行测试，最后进行总体测试。</w:t>
      </w:r>
    </w:p>
    <w:p w:rsidR="004161C6" w:rsidRDefault="004161C6" w:rsidP="004161C6">
      <w:pPr>
        <w:ind w:firstLineChars="100" w:firstLine="240"/>
        <w:rPr>
          <w:rFonts w:ascii="Times New Roman" w:hAnsi="Times New Roman"/>
          <w:bCs/>
          <w:color w:val="000000"/>
          <w:sz w:val="24"/>
          <w:szCs w:val="24"/>
        </w:rPr>
      </w:pPr>
    </w:p>
    <w:p w:rsidR="004161C6" w:rsidRDefault="004161C6" w:rsidP="004161C6">
      <w:pPr>
        <w:pStyle w:val="2"/>
      </w:pPr>
      <w:bookmarkStart w:id="8" w:name="_Toc388883822"/>
      <w:bookmarkStart w:id="9" w:name="_Toc420582356"/>
      <w:r>
        <w:rPr>
          <w:rFonts w:hint="eastAsia"/>
        </w:rPr>
        <w:t xml:space="preserve">1.4 </w:t>
      </w:r>
      <w:r>
        <w:rPr>
          <w:rFonts w:hint="eastAsia"/>
        </w:rPr>
        <w:t>参考资料</w:t>
      </w:r>
      <w:bookmarkEnd w:id="8"/>
      <w:bookmarkEnd w:id="9"/>
    </w:p>
    <w:p w:rsidR="004161C6" w:rsidRDefault="004161C6" w:rsidP="004161C6">
      <w:pPr>
        <w:spacing w:line="360" w:lineRule="auto"/>
        <w:ind w:firstLineChars="150" w:firstLine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《软件工程（第二版）》</w:t>
      </w:r>
      <w:r>
        <w:rPr>
          <w:rFonts w:ascii="Times New Roman" w:hAnsi="Times New Roman" w:hint="eastAsia"/>
          <w:color w:val="000000"/>
          <w:sz w:val="24"/>
        </w:rPr>
        <w:t xml:space="preserve">                  </w:t>
      </w:r>
      <w:r>
        <w:rPr>
          <w:rFonts w:ascii="Times New Roman" w:hAnsi="Times New Roman" w:hint="eastAsia"/>
          <w:color w:val="000000"/>
          <w:sz w:val="24"/>
        </w:rPr>
        <w:t>张海潘</w:t>
      </w:r>
    </w:p>
    <w:p w:rsidR="004161C6" w:rsidRDefault="004161C6" w:rsidP="004161C6">
      <w:pPr>
        <w:spacing w:line="360" w:lineRule="auto"/>
        <w:ind w:firstLineChars="150" w:firstLine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《面向对象设计</w:t>
      </w:r>
      <w:r>
        <w:rPr>
          <w:rFonts w:ascii="Times New Roman" w:hAnsi="Times New Roman" w:hint="eastAsia"/>
          <w:color w:val="000000"/>
          <w:sz w:val="24"/>
        </w:rPr>
        <w:t>UML</w:t>
      </w:r>
      <w:r>
        <w:rPr>
          <w:rFonts w:ascii="Times New Roman" w:hAnsi="Times New Roman" w:hint="eastAsia"/>
          <w:color w:val="000000"/>
          <w:sz w:val="24"/>
        </w:rPr>
        <w:t>实践（第二版）》</w:t>
      </w:r>
      <w:r>
        <w:rPr>
          <w:rFonts w:ascii="Times New Roman" w:hAnsi="Times New Roman"/>
          <w:color w:val="000000"/>
          <w:sz w:val="24"/>
        </w:rPr>
        <w:t> </w:t>
      </w:r>
      <w:r>
        <w:rPr>
          <w:rFonts w:ascii="Times New Roman" w:hAnsi="Times New Roman" w:hint="eastAsia"/>
          <w:color w:val="000000"/>
          <w:sz w:val="24"/>
        </w:rPr>
        <w:t xml:space="preserve">    (</w:t>
      </w:r>
      <w:r>
        <w:rPr>
          <w:rFonts w:ascii="Times New Roman" w:hAnsi="Times New Roman" w:hint="eastAsia"/>
          <w:color w:val="000000"/>
          <w:sz w:val="24"/>
        </w:rPr>
        <w:t>英</w:t>
      </w:r>
      <w:r>
        <w:rPr>
          <w:rFonts w:ascii="Times New Roman" w:hAnsi="Times New Roman" w:hint="eastAsia"/>
          <w:color w:val="000000"/>
          <w:sz w:val="24"/>
        </w:rPr>
        <w:t>)Mark Priestley</w:t>
      </w:r>
      <w:r>
        <w:rPr>
          <w:rFonts w:ascii="Times New Roman" w:hAnsi="Times New Roman" w:hint="eastAsia"/>
          <w:color w:val="000000"/>
          <w:sz w:val="24"/>
        </w:rPr>
        <w:t>著</w:t>
      </w:r>
    </w:p>
    <w:p w:rsidR="004161C6" w:rsidRDefault="004161C6" w:rsidP="004161C6">
      <w:pPr>
        <w:spacing w:line="360" w:lineRule="auto"/>
        <w:ind w:firstLineChars="150" w:firstLine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《</w:t>
      </w:r>
      <w:r>
        <w:rPr>
          <w:rFonts w:ascii="Times New Roman" w:hAnsi="Times New Roman" w:hint="eastAsia"/>
          <w:color w:val="000000"/>
          <w:sz w:val="24"/>
        </w:rPr>
        <w:t>UML 2.0</w:t>
      </w:r>
      <w:r>
        <w:rPr>
          <w:rFonts w:ascii="Times New Roman" w:hAnsi="Times New Roman" w:hint="eastAsia"/>
          <w:color w:val="000000"/>
          <w:sz w:val="24"/>
        </w:rPr>
        <w:t>和统一过程》</w:t>
      </w:r>
      <w:r>
        <w:rPr>
          <w:rFonts w:ascii="Times New Roman" w:hAnsi="Times New Roman" w:hint="eastAsia"/>
          <w:color w:val="000000"/>
          <w:sz w:val="24"/>
        </w:rPr>
        <w:t xml:space="preserve">                 </w:t>
      </w:r>
      <w:r>
        <w:rPr>
          <w:rFonts w:ascii="Times New Roman" w:hAnsi="Times New Roman" w:hint="eastAsia"/>
        </w:rPr>
        <w:t>[</w:t>
      </w:r>
      <w:r>
        <w:rPr>
          <w:rFonts w:ascii="Times New Roman" w:hAnsi="Times New Roman" w:hint="eastAsia"/>
          <w:sz w:val="24"/>
          <w:szCs w:val="24"/>
        </w:rPr>
        <w:t>美</w:t>
      </w:r>
      <w:r>
        <w:rPr>
          <w:rFonts w:ascii="Times New Roman" w:hAnsi="Times New Roman" w:hint="eastAsia"/>
          <w:sz w:val="24"/>
          <w:szCs w:val="24"/>
        </w:rPr>
        <w:t>]Jim Arlow lla Neustadt</w:t>
      </w:r>
      <w:r>
        <w:rPr>
          <w:rFonts w:ascii="Times New Roman" w:hAnsi="Times New Roman" w:hint="eastAsia"/>
          <w:color w:val="000000"/>
          <w:sz w:val="24"/>
          <w:szCs w:val="24"/>
        </w:rPr>
        <w:t>著</w:t>
      </w:r>
    </w:p>
    <w:p w:rsidR="004161C6" w:rsidRDefault="004161C6" w:rsidP="004161C6">
      <w:pPr>
        <w:tabs>
          <w:tab w:val="left" w:pos="2520"/>
        </w:tabs>
        <w:spacing w:line="360" w:lineRule="auto"/>
        <w:ind w:firstLineChars="200" w:firstLine="480"/>
        <w:rPr>
          <w:rFonts w:ascii="Times New Roman" w:hAnsi="Times New Roman"/>
          <w:color w:val="000000"/>
          <w:sz w:val="24"/>
        </w:rPr>
      </w:pPr>
    </w:p>
    <w:p w:rsidR="004161C6" w:rsidRDefault="004161C6" w:rsidP="004161C6">
      <w:pPr>
        <w:pStyle w:val="1"/>
        <w:numPr>
          <w:ilvl w:val="0"/>
          <w:numId w:val="4"/>
        </w:numPr>
        <w:spacing w:line="576" w:lineRule="auto"/>
      </w:pPr>
      <w:bookmarkStart w:id="10" w:name="_Toc388883823"/>
      <w:bookmarkStart w:id="11" w:name="_Toc420582357"/>
      <w:r>
        <w:rPr>
          <w:rFonts w:hint="eastAsia"/>
        </w:rPr>
        <w:lastRenderedPageBreak/>
        <w:t>系统需求概述</w:t>
      </w:r>
      <w:bookmarkEnd w:id="10"/>
      <w:bookmarkEnd w:id="11"/>
    </w:p>
    <w:p w:rsidR="004161C6" w:rsidRDefault="004161C6" w:rsidP="004161C6">
      <w:pPr>
        <w:pStyle w:val="2"/>
      </w:pPr>
      <w:bookmarkStart w:id="12" w:name="_Toc388883824"/>
      <w:bookmarkStart w:id="13" w:name="_Toc420582358"/>
      <w:r>
        <w:rPr>
          <w:rFonts w:hint="eastAsia"/>
        </w:rPr>
        <w:t>2.1</w:t>
      </w:r>
      <w:r>
        <w:rPr>
          <w:rFonts w:hint="eastAsia"/>
        </w:rPr>
        <w:t>业务目标</w:t>
      </w:r>
      <w:bookmarkEnd w:id="12"/>
      <w:bookmarkEnd w:id="13"/>
    </w:p>
    <w:p w:rsidR="00860C0E" w:rsidRDefault="00860C0E" w:rsidP="00860C0E">
      <w:pPr>
        <w:ind w:firstLineChars="100" w:firstLine="240"/>
        <w:rPr>
          <w:sz w:val="24"/>
          <w:szCs w:val="24"/>
        </w:rPr>
      </w:pPr>
      <w:r>
        <w:rPr>
          <w:rFonts w:ascii="Times New Roman" w:hAnsi="Times New Roman" w:hint="eastAsia"/>
          <w:bCs/>
          <w:color w:val="000000"/>
          <w:sz w:val="24"/>
          <w:szCs w:val="24"/>
        </w:rPr>
        <w:t>系统共分</w:t>
      </w:r>
      <w:r w:rsidRPr="00860C0E">
        <w:rPr>
          <w:rFonts w:ascii="Times New Roman" w:hAnsi="Times New Roman" w:hint="eastAsia"/>
          <w:bCs/>
          <w:color w:val="000000"/>
          <w:sz w:val="24"/>
          <w:szCs w:val="24"/>
        </w:rPr>
        <w:t>图书管理、借阅管理、账户管理、图书查看</w:t>
      </w:r>
      <w:r>
        <w:rPr>
          <w:rFonts w:ascii="Times New Roman" w:hAnsi="Times New Roman" w:hint="eastAsia"/>
          <w:bCs/>
          <w:color w:val="000000"/>
          <w:sz w:val="24"/>
          <w:szCs w:val="24"/>
        </w:rPr>
        <w:t>等模块。</w:t>
      </w:r>
    </w:p>
    <w:p w:rsidR="004161C6" w:rsidRDefault="004161C6" w:rsidP="00860C0E">
      <w:pPr>
        <w:tabs>
          <w:tab w:val="left" w:pos="6960"/>
        </w:tabs>
        <w:rPr>
          <w:sz w:val="24"/>
          <w:szCs w:val="24"/>
        </w:rPr>
      </w:pPr>
    </w:p>
    <w:p w:rsidR="004161C6" w:rsidRDefault="004161C6" w:rsidP="004161C6">
      <w:pPr>
        <w:pStyle w:val="2"/>
      </w:pPr>
      <w:bookmarkStart w:id="14" w:name="_Toc388883825"/>
      <w:bookmarkStart w:id="15" w:name="_Toc420582359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14"/>
      <w:bookmarkEnd w:id="15"/>
    </w:p>
    <w:p w:rsidR="004161C6" w:rsidRDefault="004161C6" w:rsidP="004161C6">
      <w:pPr>
        <w:spacing w:line="360" w:lineRule="auto"/>
        <w:ind w:left="4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Windows</w:t>
      </w:r>
      <w:r w:rsidR="00860C0E">
        <w:rPr>
          <w:rFonts w:ascii="Times New Roman" w:hAnsi="Times New Roman" w:hint="eastAsia"/>
          <w:color w:val="000000"/>
          <w:sz w:val="24"/>
          <w:szCs w:val="24"/>
        </w:rPr>
        <w:t xml:space="preserve"> xp</w:t>
      </w:r>
      <w:r>
        <w:rPr>
          <w:rFonts w:ascii="Times New Roman" w:hAnsi="Times New Roman" w:hint="eastAsia"/>
          <w:color w:val="000000"/>
          <w:sz w:val="24"/>
          <w:szCs w:val="24"/>
        </w:rPr>
        <w:t>以上版本系统，</w:t>
      </w:r>
      <w:r>
        <w:rPr>
          <w:rFonts w:ascii="Times New Roman" w:hAnsi="Times New Roman" w:hint="eastAsia"/>
          <w:color w:val="000000"/>
          <w:sz w:val="24"/>
          <w:szCs w:val="24"/>
        </w:rPr>
        <w:t>Windows</w:t>
      </w:r>
      <w:r w:rsidR="00860C0E">
        <w:rPr>
          <w:rFonts w:ascii="Times New Roman" w:hAnsi="Times New Roman" w:hint="eastAsia"/>
          <w:color w:val="000000"/>
          <w:sz w:val="24"/>
          <w:szCs w:val="24"/>
        </w:rPr>
        <w:t xml:space="preserve"> 7</w:t>
      </w:r>
      <w:r>
        <w:rPr>
          <w:rFonts w:ascii="Times New Roman" w:hAnsi="Times New Roman" w:hint="eastAsia"/>
          <w:color w:val="000000"/>
          <w:sz w:val="24"/>
          <w:szCs w:val="24"/>
        </w:rPr>
        <w:t>为最佳</w:t>
      </w:r>
    </w:p>
    <w:p w:rsidR="004161C6" w:rsidRDefault="004161C6" w:rsidP="004161C6">
      <w:pPr>
        <w:spacing w:line="360" w:lineRule="auto"/>
        <w:ind w:left="4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SQL Server 2005 SP2</w:t>
      </w:r>
      <w:r>
        <w:rPr>
          <w:rFonts w:ascii="Times New Roman" w:hAnsi="Times New Roman" w:hint="eastAsia"/>
          <w:color w:val="000000"/>
          <w:sz w:val="24"/>
          <w:szCs w:val="24"/>
        </w:rPr>
        <w:t>以上版本</w:t>
      </w:r>
    </w:p>
    <w:p w:rsidR="004161C6" w:rsidRDefault="004161C6" w:rsidP="004161C6">
      <w:pPr>
        <w:spacing w:line="360" w:lineRule="auto"/>
        <w:ind w:left="4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JAVA</w:t>
      </w:r>
      <w:r>
        <w:rPr>
          <w:rFonts w:ascii="Times New Roman" w:hAnsi="Times New Roman" w:hint="eastAsia"/>
          <w:color w:val="000000"/>
          <w:sz w:val="24"/>
          <w:szCs w:val="24"/>
        </w:rPr>
        <w:t>虚拟机：</w:t>
      </w:r>
      <w:r>
        <w:rPr>
          <w:rFonts w:ascii="Times New Roman" w:hAnsi="Times New Roman" w:hint="eastAsia"/>
          <w:color w:val="000000"/>
          <w:sz w:val="24"/>
          <w:szCs w:val="24"/>
        </w:rPr>
        <w:t>JDK1.4</w:t>
      </w:r>
      <w:r>
        <w:rPr>
          <w:rFonts w:ascii="Times New Roman" w:hAnsi="Times New Roman" w:hint="eastAsia"/>
          <w:color w:val="000000"/>
          <w:sz w:val="24"/>
          <w:szCs w:val="24"/>
        </w:rPr>
        <w:t>或更高版本</w:t>
      </w:r>
    </w:p>
    <w:p w:rsidR="004161C6" w:rsidRDefault="004161C6" w:rsidP="004161C6">
      <w:pPr>
        <w:spacing w:line="360" w:lineRule="auto"/>
        <w:ind w:left="4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MDAC</w:t>
      </w:r>
      <w:r>
        <w:rPr>
          <w:rFonts w:ascii="Times New Roman" w:hAnsi="Times New Roman" w:hint="eastAsia"/>
          <w:color w:val="000000"/>
          <w:sz w:val="24"/>
          <w:szCs w:val="24"/>
        </w:rPr>
        <w:t>版本在</w:t>
      </w:r>
      <w:r>
        <w:rPr>
          <w:rFonts w:ascii="Times New Roman" w:hAnsi="Times New Roman" w:hint="eastAsia"/>
          <w:color w:val="000000"/>
          <w:sz w:val="24"/>
          <w:szCs w:val="24"/>
        </w:rPr>
        <w:t>2.6</w:t>
      </w:r>
      <w:r>
        <w:rPr>
          <w:rFonts w:ascii="Times New Roman" w:hAnsi="Times New Roman" w:hint="eastAsia"/>
          <w:color w:val="000000"/>
          <w:sz w:val="24"/>
          <w:szCs w:val="24"/>
        </w:rPr>
        <w:t>以上</w:t>
      </w:r>
    </w:p>
    <w:p w:rsidR="004161C6" w:rsidRDefault="004161C6" w:rsidP="004161C6">
      <w:pPr>
        <w:pStyle w:val="2"/>
      </w:pPr>
      <w:bookmarkStart w:id="16" w:name="_Toc388883826"/>
      <w:bookmarkStart w:id="17" w:name="_Toc420582360"/>
      <w:r>
        <w:rPr>
          <w:rFonts w:hint="eastAsia"/>
        </w:rPr>
        <w:t>2.3</w:t>
      </w:r>
      <w:r>
        <w:rPr>
          <w:rFonts w:hint="eastAsia"/>
        </w:rPr>
        <w:t>功能需求</w:t>
      </w:r>
      <w:bookmarkEnd w:id="16"/>
      <w:bookmarkEnd w:id="17"/>
    </w:p>
    <w:p w:rsidR="00860C0E" w:rsidRDefault="00860C0E" w:rsidP="004161C6">
      <w:pPr>
        <w:rPr>
          <w:rFonts w:ascii="Times New Roman" w:hAnsi="Times New Roman"/>
          <w:bCs/>
          <w:color w:val="000000"/>
          <w:sz w:val="24"/>
          <w:szCs w:val="24"/>
        </w:rPr>
      </w:pPr>
      <w:r w:rsidRPr="00860C0E">
        <w:rPr>
          <w:rFonts w:ascii="Times New Roman" w:hAnsi="Times New Roman" w:hint="eastAsia"/>
          <w:bCs/>
          <w:color w:val="000000"/>
          <w:sz w:val="24"/>
          <w:szCs w:val="24"/>
        </w:rPr>
        <w:t>图书管理、借阅管理、账户管理、图书查看</w:t>
      </w:r>
      <w:r>
        <w:rPr>
          <w:rFonts w:ascii="Times New Roman" w:hAnsi="Times New Roman" w:hint="eastAsia"/>
          <w:bCs/>
          <w:color w:val="000000"/>
          <w:sz w:val="24"/>
          <w:szCs w:val="24"/>
        </w:rPr>
        <w:t>。</w:t>
      </w:r>
    </w:p>
    <w:p w:rsidR="004161C6" w:rsidRDefault="004161C6" w:rsidP="004161C6">
      <w:r>
        <w:rPr>
          <w:rFonts w:ascii="Times New Roman" w:hAnsi="Times New Roman" w:hint="eastAsia"/>
          <w:color w:val="000000"/>
          <w:sz w:val="24"/>
          <w:szCs w:val="24"/>
        </w:rPr>
        <w:t>在界面上实现</w:t>
      </w:r>
      <w:r w:rsidR="00860C0E">
        <w:rPr>
          <w:rFonts w:ascii="Times New Roman" w:hAnsi="Times New Roman" w:hint="eastAsia"/>
          <w:color w:val="000000"/>
          <w:sz w:val="24"/>
          <w:szCs w:val="24"/>
        </w:rPr>
        <w:t>图书的增删改查。</w:t>
      </w:r>
    </w:p>
    <w:p w:rsidR="004161C6" w:rsidRDefault="004161C6" w:rsidP="004161C6">
      <w:pPr>
        <w:pStyle w:val="2"/>
      </w:pPr>
      <w:bookmarkStart w:id="18" w:name="_Toc388883827"/>
      <w:bookmarkStart w:id="19" w:name="_Toc420582361"/>
      <w:r>
        <w:rPr>
          <w:rFonts w:hint="eastAsia"/>
        </w:rPr>
        <w:t xml:space="preserve">2.4 </w:t>
      </w:r>
      <w:r>
        <w:rPr>
          <w:rFonts w:hint="eastAsia"/>
        </w:rPr>
        <w:t>非功能需求</w:t>
      </w:r>
      <w:bookmarkEnd w:id="18"/>
      <w:bookmarkEnd w:id="19"/>
    </w:p>
    <w:p w:rsidR="004161C6" w:rsidRDefault="004161C6" w:rsidP="004161C6">
      <w:pPr>
        <w:spacing w:line="360" w:lineRule="auto"/>
        <w:ind w:firstLineChars="200" w:firstLine="480"/>
        <w:rPr>
          <w:rFonts w:ascii="Times New Roman" w:hAnsi="Times New Roman"/>
          <w:sz w:val="24"/>
          <w:szCs w:val="28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系统应该占有较小内存，运行流畅，无重大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，内部算法简单高效，外观简洁漂亮，让用户使用时感觉容易上手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，感觉顺心愉悦。</w:t>
      </w:r>
      <w:r>
        <w:rPr>
          <w:rFonts w:ascii="Times New Roman" w:hAnsi="Times New Roman" w:hint="eastAsia"/>
          <w:sz w:val="24"/>
          <w:szCs w:val="28"/>
        </w:rPr>
        <w:t>系统要求具有可重用性，系统的组件需要可以被重复使用。</w:t>
      </w:r>
    </w:p>
    <w:p w:rsidR="004161C6" w:rsidRDefault="004161C6" w:rsidP="004161C6">
      <w:pPr>
        <w:spacing w:line="360" w:lineRule="auto"/>
        <w:ind w:firstLineChars="200" w:firstLine="480"/>
        <w:rPr>
          <w:rFonts w:ascii="Times New Roman" w:hAnsi="Times New Roman"/>
          <w:sz w:val="24"/>
          <w:szCs w:val="28"/>
        </w:rPr>
      </w:pPr>
    </w:p>
    <w:p w:rsidR="004161C6" w:rsidRDefault="004161C6" w:rsidP="004161C6">
      <w:pPr>
        <w:spacing w:line="360" w:lineRule="auto"/>
        <w:ind w:firstLineChars="200" w:firstLine="480"/>
        <w:rPr>
          <w:rFonts w:ascii="Times New Roman" w:hAnsi="Times New Roman"/>
          <w:sz w:val="24"/>
          <w:szCs w:val="28"/>
        </w:rPr>
      </w:pPr>
    </w:p>
    <w:p w:rsidR="004161C6" w:rsidRDefault="004161C6" w:rsidP="004161C6">
      <w:pPr>
        <w:pStyle w:val="1"/>
        <w:rPr>
          <w:rFonts w:ascii="Times New Roman" w:hAnsi="Times New Roman"/>
        </w:rPr>
      </w:pPr>
      <w:bookmarkStart w:id="20" w:name="_Toc231654599"/>
      <w:bookmarkStart w:id="21" w:name="_Toc388883828"/>
      <w:bookmarkStart w:id="22" w:name="_Toc420582362"/>
      <w:r>
        <w:rPr>
          <w:rFonts w:ascii="Times New Roman" w:hAnsi="Times New Roman" w:hint="eastAsia"/>
        </w:rPr>
        <w:t xml:space="preserve">3.  </w:t>
      </w:r>
      <w:r>
        <w:rPr>
          <w:rFonts w:ascii="Times New Roman" w:hAnsi="Times New Roman" w:hint="eastAsia"/>
        </w:rPr>
        <w:t>测试计划</w:t>
      </w:r>
      <w:bookmarkEnd w:id="20"/>
      <w:bookmarkEnd w:id="21"/>
      <w:bookmarkEnd w:id="22"/>
    </w:p>
    <w:p w:rsidR="004161C6" w:rsidRDefault="004161C6" w:rsidP="004161C6">
      <w:pPr>
        <w:pStyle w:val="2"/>
        <w:rPr>
          <w:rFonts w:ascii="Times New Roman" w:hAnsi="Times New Roman"/>
        </w:rPr>
      </w:pPr>
      <w:bookmarkStart w:id="23" w:name="_Toc231654600"/>
      <w:bookmarkStart w:id="24" w:name="_Toc388883829"/>
      <w:bookmarkStart w:id="25" w:name="_Toc420582363"/>
      <w:r>
        <w:rPr>
          <w:rFonts w:ascii="Times New Roman" w:hAnsi="Times New Roman" w:hint="eastAsia"/>
        </w:rPr>
        <w:t xml:space="preserve">3.1 </w:t>
      </w:r>
      <w:r>
        <w:rPr>
          <w:rFonts w:ascii="Times New Roman" w:hAnsi="Times New Roman" w:hint="eastAsia"/>
        </w:rPr>
        <w:t>测试机构及人员</w:t>
      </w:r>
      <w:bookmarkEnd w:id="23"/>
      <w:bookmarkEnd w:id="24"/>
      <w:bookmarkEnd w:id="25"/>
    </w:p>
    <w:p w:rsidR="004161C6" w:rsidRDefault="004161C6" w:rsidP="004161C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704"/>
        <w:gridCol w:w="1704"/>
        <w:gridCol w:w="1705"/>
        <w:gridCol w:w="1705"/>
      </w:tblGrid>
      <w:tr w:rsidR="004161C6" w:rsidTr="00E54DDC">
        <w:tc>
          <w:tcPr>
            <w:tcW w:w="1704" w:type="dxa"/>
            <w:shd w:val="clear" w:color="auto" w:fill="808080"/>
          </w:tcPr>
          <w:p w:rsidR="004161C6" w:rsidRDefault="004161C6" w:rsidP="00E54DD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lastRenderedPageBreak/>
              <w:t>测试内容</w:t>
            </w:r>
          </w:p>
        </w:tc>
        <w:tc>
          <w:tcPr>
            <w:tcW w:w="1704" w:type="dxa"/>
            <w:shd w:val="clear" w:color="auto" w:fill="808080"/>
          </w:tcPr>
          <w:p w:rsidR="004161C6" w:rsidRDefault="004161C6" w:rsidP="00E54DD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数据库</w:t>
            </w:r>
          </w:p>
        </w:tc>
        <w:tc>
          <w:tcPr>
            <w:tcW w:w="1704" w:type="dxa"/>
            <w:shd w:val="clear" w:color="auto" w:fill="808080"/>
          </w:tcPr>
          <w:p w:rsidR="004161C6" w:rsidRDefault="004161C6" w:rsidP="00E54DD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中间层</w:t>
            </w:r>
          </w:p>
        </w:tc>
        <w:tc>
          <w:tcPr>
            <w:tcW w:w="1705" w:type="dxa"/>
            <w:shd w:val="clear" w:color="auto" w:fill="808080"/>
          </w:tcPr>
          <w:p w:rsidR="004161C6" w:rsidRDefault="004161C6" w:rsidP="00E54DD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用户界面</w:t>
            </w:r>
          </w:p>
        </w:tc>
        <w:tc>
          <w:tcPr>
            <w:tcW w:w="1705" w:type="dxa"/>
            <w:shd w:val="clear" w:color="auto" w:fill="808080"/>
          </w:tcPr>
          <w:p w:rsidR="004161C6" w:rsidRDefault="004161C6" w:rsidP="00E54DD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集成测试</w:t>
            </w:r>
          </w:p>
        </w:tc>
      </w:tr>
      <w:tr w:rsidR="004161C6" w:rsidTr="00E54DDC">
        <w:tc>
          <w:tcPr>
            <w:tcW w:w="1704" w:type="dxa"/>
          </w:tcPr>
          <w:p w:rsidR="004161C6" w:rsidRDefault="004161C6" w:rsidP="00E54DD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测试人</w:t>
            </w:r>
          </w:p>
        </w:tc>
        <w:tc>
          <w:tcPr>
            <w:tcW w:w="1704" w:type="dxa"/>
          </w:tcPr>
          <w:p w:rsidR="004161C6" w:rsidRDefault="00860C0E" w:rsidP="00E54DD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张锐</w:t>
            </w:r>
          </w:p>
        </w:tc>
        <w:tc>
          <w:tcPr>
            <w:tcW w:w="1704" w:type="dxa"/>
          </w:tcPr>
          <w:p w:rsidR="004161C6" w:rsidRDefault="00E54DDC" w:rsidP="00E54DD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全体组员</w:t>
            </w:r>
          </w:p>
        </w:tc>
        <w:tc>
          <w:tcPr>
            <w:tcW w:w="1705" w:type="dxa"/>
          </w:tcPr>
          <w:p w:rsidR="004161C6" w:rsidRDefault="00E54DDC" w:rsidP="00E54DD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全体组员</w:t>
            </w:r>
          </w:p>
        </w:tc>
        <w:tc>
          <w:tcPr>
            <w:tcW w:w="1705" w:type="dxa"/>
          </w:tcPr>
          <w:p w:rsidR="004161C6" w:rsidRDefault="00860C0E" w:rsidP="00E54DD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褚辉</w:t>
            </w:r>
          </w:p>
        </w:tc>
      </w:tr>
    </w:tbl>
    <w:p w:rsidR="004161C6" w:rsidRDefault="004161C6" w:rsidP="004161C6">
      <w:pPr>
        <w:spacing w:line="360" w:lineRule="auto"/>
        <w:ind w:firstLineChars="200" w:firstLine="480"/>
        <w:rPr>
          <w:rFonts w:ascii="Times New Roman" w:hAnsi="Times New Roman"/>
          <w:sz w:val="24"/>
          <w:szCs w:val="28"/>
        </w:rPr>
      </w:pPr>
    </w:p>
    <w:p w:rsidR="004161C6" w:rsidRDefault="004161C6" w:rsidP="004161C6">
      <w:pPr>
        <w:pStyle w:val="2"/>
      </w:pPr>
      <w:bookmarkStart w:id="26" w:name="_Toc388883830"/>
      <w:bookmarkStart w:id="27" w:name="_Toc420582364"/>
      <w:r>
        <w:rPr>
          <w:rFonts w:hint="eastAsia"/>
        </w:rPr>
        <w:t xml:space="preserve">3.2 </w:t>
      </w:r>
      <w:r>
        <w:rPr>
          <w:rFonts w:hint="eastAsia"/>
        </w:rPr>
        <w:t>测试方法</w:t>
      </w:r>
      <w:bookmarkEnd w:id="26"/>
      <w:bookmarkEnd w:id="27"/>
    </w:p>
    <w:p w:rsidR="004161C6" w:rsidRDefault="004161C6" w:rsidP="004161C6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1.</w:t>
      </w:r>
      <w:r>
        <w:rPr>
          <w:rFonts w:ascii="Times New Roman" w:hAnsi="Times New Roman" w:hint="eastAsia"/>
          <w:sz w:val="24"/>
          <w:szCs w:val="28"/>
        </w:rPr>
        <w:t>通过对界面的操作验证功能是否完整、正确。</w:t>
      </w:r>
    </w:p>
    <w:p w:rsidR="004161C6" w:rsidRDefault="004161C6" w:rsidP="004161C6">
      <w:pPr>
        <w:rPr>
          <w:rFonts w:ascii="Times New Roman" w:hAnsi="Times New Roman"/>
          <w:sz w:val="24"/>
          <w:szCs w:val="28"/>
        </w:rPr>
      </w:pPr>
    </w:p>
    <w:p w:rsidR="004161C6" w:rsidRDefault="004161C6" w:rsidP="004161C6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2.</w:t>
      </w:r>
      <w:r>
        <w:rPr>
          <w:rFonts w:ascii="Times New Roman" w:hAnsi="Times New Roman" w:hint="eastAsia"/>
          <w:sz w:val="24"/>
          <w:szCs w:val="28"/>
        </w:rPr>
        <w:t>通过编写测试类来验证内部函数是否正确工作，数据能否正常存储。</w:t>
      </w:r>
    </w:p>
    <w:p w:rsidR="004161C6" w:rsidRDefault="004161C6" w:rsidP="004161C6">
      <w:pPr>
        <w:rPr>
          <w:rFonts w:ascii="Times New Roman" w:hAnsi="Times New Roman"/>
          <w:sz w:val="24"/>
          <w:szCs w:val="28"/>
        </w:rPr>
      </w:pPr>
    </w:p>
    <w:p w:rsidR="004161C6" w:rsidRDefault="004161C6" w:rsidP="004161C6">
      <w:pPr>
        <w:pStyle w:val="2"/>
        <w:spacing w:after="0"/>
        <w:rPr>
          <w:rFonts w:ascii="Times New Roman" w:hAnsi="Times New Roman"/>
        </w:rPr>
      </w:pPr>
      <w:bookmarkStart w:id="28" w:name="_Toc231654602"/>
      <w:bookmarkStart w:id="29" w:name="_Toc388883831"/>
      <w:bookmarkStart w:id="30" w:name="_Toc420582365"/>
      <w:r>
        <w:rPr>
          <w:rFonts w:ascii="Times New Roman" w:hAnsi="Times New Roman" w:hint="eastAsia"/>
        </w:rPr>
        <w:t xml:space="preserve">3.3 </w:t>
      </w:r>
      <w:r>
        <w:rPr>
          <w:rFonts w:ascii="Times New Roman" w:hAnsi="Times New Roman" w:hint="eastAsia"/>
        </w:rPr>
        <w:t>测试的功能范围</w:t>
      </w:r>
      <w:bookmarkEnd w:id="28"/>
      <w:bookmarkEnd w:id="29"/>
      <w:bookmarkEnd w:id="30"/>
    </w:p>
    <w:p w:rsidR="004161C6" w:rsidRDefault="004161C6" w:rsidP="004161C6">
      <w:pPr>
        <w:pStyle w:val="2"/>
        <w:numPr>
          <w:ilvl w:val="0"/>
          <w:numId w:val="5"/>
        </w:numPr>
        <w:spacing w:before="0" w:after="0" w:line="413" w:lineRule="auto"/>
        <w:rPr>
          <w:rFonts w:ascii="Times New Roman" w:hAnsi="Times New Roman"/>
          <w:b w:val="0"/>
          <w:bCs w:val="0"/>
          <w:sz w:val="24"/>
          <w:szCs w:val="28"/>
        </w:rPr>
      </w:pPr>
      <w:bookmarkStart w:id="31" w:name="_Toc357499969"/>
      <w:bookmarkStart w:id="32" w:name="_Toc29204"/>
      <w:bookmarkStart w:id="33" w:name="_Toc388883832"/>
      <w:bookmarkStart w:id="34" w:name="_Toc420582366"/>
      <w:r>
        <w:rPr>
          <w:rFonts w:ascii="Times New Roman" w:hAnsi="Times New Roman" w:hint="eastAsia"/>
          <w:b w:val="0"/>
          <w:bCs w:val="0"/>
          <w:sz w:val="24"/>
          <w:szCs w:val="28"/>
        </w:rPr>
        <w:t>能够</w:t>
      </w:r>
      <w:bookmarkStart w:id="35" w:name="_Toc357499970"/>
      <w:bookmarkEnd w:id="31"/>
      <w:bookmarkEnd w:id="32"/>
      <w:bookmarkEnd w:id="33"/>
      <w:r w:rsidR="00860C0E" w:rsidRPr="00860C0E">
        <w:rPr>
          <w:rFonts w:ascii="Times New Roman" w:hAnsi="Times New Roman" w:hint="eastAsia"/>
          <w:b w:val="0"/>
          <w:bCs w:val="0"/>
          <w:sz w:val="24"/>
          <w:szCs w:val="28"/>
        </w:rPr>
        <w:t>图书管理</w:t>
      </w:r>
      <w:r w:rsidR="00860C0E">
        <w:rPr>
          <w:rFonts w:ascii="Times New Roman" w:hAnsi="Times New Roman" w:hint="eastAsia"/>
          <w:b w:val="0"/>
          <w:bCs w:val="0"/>
          <w:sz w:val="24"/>
          <w:szCs w:val="28"/>
        </w:rPr>
        <w:t>。</w:t>
      </w:r>
      <w:bookmarkEnd w:id="34"/>
    </w:p>
    <w:p w:rsidR="004161C6" w:rsidRDefault="004161C6" w:rsidP="004161C6">
      <w:pPr>
        <w:pStyle w:val="2"/>
        <w:spacing w:before="0" w:after="0"/>
        <w:rPr>
          <w:rFonts w:ascii="Times New Roman" w:hAnsi="Times New Roman"/>
          <w:b w:val="0"/>
          <w:bCs w:val="0"/>
          <w:sz w:val="24"/>
          <w:szCs w:val="28"/>
        </w:rPr>
      </w:pPr>
      <w:bookmarkStart w:id="36" w:name="_Toc2181"/>
      <w:bookmarkStart w:id="37" w:name="_Toc388883833"/>
      <w:bookmarkStart w:id="38" w:name="_Toc420582367"/>
      <w:r>
        <w:rPr>
          <w:rFonts w:ascii="Times New Roman" w:hAnsi="Times New Roman" w:hint="eastAsia"/>
          <w:b w:val="0"/>
          <w:bCs w:val="0"/>
          <w:sz w:val="24"/>
          <w:szCs w:val="28"/>
        </w:rPr>
        <w:t>2.</w:t>
      </w:r>
      <w:r>
        <w:rPr>
          <w:rFonts w:ascii="Times New Roman" w:hAnsi="Times New Roman" w:hint="eastAsia"/>
          <w:b w:val="0"/>
          <w:bCs w:val="0"/>
          <w:sz w:val="24"/>
          <w:szCs w:val="28"/>
        </w:rPr>
        <w:t>能够</w:t>
      </w:r>
      <w:bookmarkEnd w:id="35"/>
      <w:bookmarkEnd w:id="36"/>
      <w:bookmarkEnd w:id="37"/>
      <w:r w:rsidR="00860C0E" w:rsidRPr="00860C0E">
        <w:rPr>
          <w:rFonts w:ascii="Times New Roman" w:hAnsi="Times New Roman" w:hint="eastAsia"/>
          <w:b w:val="0"/>
          <w:bCs w:val="0"/>
          <w:sz w:val="24"/>
          <w:szCs w:val="28"/>
        </w:rPr>
        <w:t>借阅管理</w:t>
      </w:r>
      <w:bookmarkEnd w:id="38"/>
    </w:p>
    <w:p w:rsidR="00860C0E" w:rsidRDefault="004161C6" w:rsidP="004161C6">
      <w:pPr>
        <w:pStyle w:val="2"/>
        <w:spacing w:before="0" w:after="0"/>
        <w:rPr>
          <w:rFonts w:ascii="Times New Roman" w:hAnsi="Times New Roman"/>
          <w:b w:val="0"/>
          <w:bCs w:val="0"/>
          <w:sz w:val="24"/>
          <w:szCs w:val="28"/>
        </w:rPr>
      </w:pPr>
      <w:bookmarkStart w:id="39" w:name="_Toc357499971"/>
      <w:bookmarkStart w:id="40" w:name="_Toc18851"/>
      <w:bookmarkStart w:id="41" w:name="_Toc388883834"/>
      <w:bookmarkStart w:id="42" w:name="_Toc420582368"/>
      <w:r>
        <w:rPr>
          <w:rFonts w:ascii="Times New Roman" w:hAnsi="Times New Roman" w:hint="eastAsia"/>
          <w:b w:val="0"/>
          <w:bCs w:val="0"/>
          <w:sz w:val="24"/>
          <w:szCs w:val="28"/>
        </w:rPr>
        <w:t>3.</w:t>
      </w:r>
      <w:r>
        <w:rPr>
          <w:rFonts w:ascii="Times New Roman" w:hAnsi="Times New Roman" w:hint="eastAsia"/>
          <w:b w:val="0"/>
          <w:bCs w:val="0"/>
          <w:sz w:val="24"/>
          <w:szCs w:val="28"/>
        </w:rPr>
        <w:t>能够</w:t>
      </w:r>
      <w:bookmarkEnd w:id="39"/>
      <w:bookmarkEnd w:id="40"/>
      <w:bookmarkEnd w:id="41"/>
      <w:r w:rsidR="00860C0E" w:rsidRPr="00860C0E">
        <w:rPr>
          <w:rFonts w:ascii="Times New Roman" w:hAnsi="Times New Roman" w:hint="eastAsia"/>
          <w:b w:val="0"/>
          <w:bCs w:val="0"/>
          <w:sz w:val="24"/>
          <w:szCs w:val="28"/>
        </w:rPr>
        <w:t>账户管理</w:t>
      </w:r>
      <w:bookmarkStart w:id="43" w:name="_Toc357499972"/>
      <w:bookmarkStart w:id="44" w:name="_Toc8553"/>
      <w:bookmarkStart w:id="45" w:name="_Toc388883835"/>
      <w:bookmarkEnd w:id="42"/>
    </w:p>
    <w:p w:rsidR="004161C6" w:rsidRDefault="004161C6" w:rsidP="004161C6">
      <w:pPr>
        <w:outlineLvl w:val="0"/>
        <w:rPr>
          <w:b/>
          <w:bCs/>
          <w:sz w:val="52"/>
        </w:rPr>
      </w:pPr>
      <w:bookmarkStart w:id="46" w:name="_Toc388883838"/>
      <w:bookmarkStart w:id="47" w:name="_Toc420582369"/>
      <w:bookmarkEnd w:id="43"/>
      <w:bookmarkEnd w:id="44"/>
      <w:bookmarkEnd w:id="45"/>
      <w:r>
        <w:rPr>
          <w:rFonts w:hint="eastAsia"/>
          <w:b/>
          <w:bCs/>
          <w:sz w:val="52"/>
        </w:rPr>
        <w:t>4.</w:t>
      </w:r>
      <w:r>
        <w:rPr>
          <w:rFonts w:hint="eastAsia"/>
          <w:b/>
          <w:bCs/>
          <w:sz w:val="44"/>
        </w:rPr>
        <w:t>单元测试报告</w:t>
      </w:r>
      <w:bookmarkEnd w:id="46"/>
      <w:bookmarkEnd w:id="47"/>
    </w:p>
    <w:p w:rsidR="004161C6" w:rsidRDefault="004161C6" w:rsidP="004161C6">
      <w:pPr>
        <w:pStyle w:val="2"/>
      </w:pPr>
      <w:bookmarkStart w:id="48" w:name="_Toc388883839"/>
      <w:bookmarkStart w:id="49" w:name="_Toc420582370"/>
      <w:r>
        <w:rPr>
          <w:rFonts w:hint="eastAsia"/>
        </w:rPr>
        <w:t xml:space="preserve">4.1 </w:t>
      </w:r>
      <w:r w:rsidR="00860C0E">
        <w:rPr>
          <w:rFonts w:hint="eastAsia"/>
        </w:rPr>
        <w:t>图书管理</w:t>
      </w:r>
      <w:r>
        <w:rPr>
          <w:rFonts w:hint="eastAsia"/>
        </w:rPr>
        <w:t>模块</w:t>
      </w:r>
      <w:bookmarkEnd w:id="48"/>
      <w:bookmarkEnd w:id="49"/>
    </w:p>
    <w:p w:rsidR="004161C6" w:rsidRDefault="004161C6" w:rsidP="004161C6">
      <w:pPr>
        <w:pStyle w:val="3"/>
      </w:pPr>
      <w:bookmarkStart w:id="50" w:name="_Toc388883840"/>
      <w:bookmarkStart w:id="51" w:name="_Toc420582371"/>
      <w:r>
        <w:rPr>
          <w:rFonts w:hint="eastAsia"/>
        </w:rPr>
        <w:t>4.1.1</w:t>
      </w:r>
      <w:r>
        <w:rPr>
          <w:rFonts w:hint="eastAsia"/>
        </w:rPr>
        <w:t>描述</w:t>
      </w:r>
      <w:bookmarkEnd w:id="50"/>
      <w:bookmarkEnd w:id="51"/>
    </w:p>
    <w:p w:rsidR="004161C6" w:rsidRDefault="00860C0E" w:rsidP="004161C6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在主界面上进行书籍的增删改查。</w:t>
      </w:r>
    </w:p>
    <w:p w:rsidR="004161C6" w:rsidRDefault="004161C6" w:rsidP="004161C6">
      <w:pPr>
        <w:pStyle w:val="3"/>
      </w:pPr>
      <w:bookmarkStart w:id="52" w:name="_Toc388883841"/>
      <w:bookmarkStart w:id="53" w:name="_Toc420582372"/>
      <w:r>
        <w:rPr>
          <w:rFonts w:hint="eastAsia"/>
        </w:rPr>
        <w:t>4.1.2</w:t>
      </w:r>
      <w:r>
        <w:rPr>
          <w:rFonts w:hint="eastAsia"/>
        </w:rPr>
        <w:t>测试方法</w:t>
      </w:r>
      <w:bookmarkEnd w:id="52"/>
      <w:bookmarkEnd w:id="53"/>
    </w:p>
    <w:p w:rsidR="004161C6" w:rsidRDefault="004161C6" w:rsidP="004161C6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通过操作界面，进行</w:t>
      </w:r>
      <w:r w:rsidR="00860C0E">
        <w:rPr>
          <w:rFonts w:ascii="Times New Roman" w:hAnsi="Times New Roman" w:hint="eastAsia"/>
          <w:sz w:val="24"/>
          <w:szCs w:val="28"/>
        </w:rPr>
        <w:t>测试。</w:t>
      </w:r>
    </w:p>
    <w:p w:rsidR="004161C6" w:rsidRDefault="004161C6" w:rsidP="004161C6">
      <w:pPr>
        <w:pStyle w:val="3"/>
      </w:pPr>
      <w:bookmarkStart w:id="54" w:name="_Toc388883842"/>
      <w:bookmarkStart w:id="55" w:name="_Toc420582373"/>
      <w:r>
        <w:rPr>
          <w:rFonts w:hint="eastAsia"/>
        </w:rPr>
        <w:t>4.1.3</w:t>
      </w:r>
      <w:r>
        <w:rPr>
          <w:rFonts w:hint="eastAsia"/>
        </w:rPr>
        <w:t>测试用例</w:t>
      </w:r>
      <w:bookmarkEnd w:id="54"/>
      <w:bookmarkEnd w:id="55"/>
    </w:p>
    <w:p w:rsidR="004161C6" w:rsidRDefault="00860C0E" w:rsidP="004161C6">
      <w:pPr>
        <w:numPr>
          <w:ilvl w:val="0"/>
          <w:numId w:val="6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选择图书入库。</w:t>
      </w:r>
    </w:p>
    <w:p w:rsidR="004161C6" w:rsidRDefault="001666F2" w:rsidP="004161C6">
      <w:pPr>
        <w:numPr>
          <w:ilvl w:val="0"/>
          <w:numId w:val="6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选择</w:t>
      </w:r>
      <w:r w:rsidR="00860C0E">
        <w:rPr>
          <w:rFonts w:ascii="Times New Roman" w:hAnsi="Times New Roman" w:hint="eastAsia"/>
          <w:sz w:val="24"/>
          <w:szCs w:val="28"/>
        </w:rPr>
        <w:t>删除图书。</w:t>
      </w:r>
    </w:p>
    <w:p w:rsidR="004161C6" w:rsidRDefault="00860C0E" w:rsidP="004161C6">
      <w:pPr>
        <w:numPr>
          <w:ilvl w:val="0"/>
          <w:numId w:val="6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编辑图书。</w:t>
      </w:r>
    </w:p>
    <w:p w:rsidR="004161C6" w:rsidRDefault="00860C0E" w:rsidP="004161C6">
      <w:pPr>
        <w:numPr>
          <w:ilvl w:val="0"/>
          <w:numId w:val="6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查询图书。</w:t>
      </w:r>
    </w:p>
    <w:p w:rsidR="004161C6" w:rsidRDefault="004161C6" w:rsidP="004161C6">
      <w:pPr>
        <w:pStyle w:val="3"/>
        <w:rPr>
          <w:rFonts w:ascii="Times New Roman" w:hAnsi="Times New Roman"/>
          <w:sz w:val="24"/>
          <w:szCs w:val="28"/>
        </w:rPr>
      </w:pPr>
      <w:bookmarkStart w:id="56" w:name="_Toc388883843"/>
      <w:bookmarkStart w:id="57" w:name="_Toc420582374"/>
      <w:r>
        <w:rPr>
          <w:rFonts w:hint="eastAsia"/>
        </w:rPr>
        <w:lastRenderedPageBreak/>
        <w:t>4.1</w:t>
      </w:r>
      <w:r w:rsidR="00D3005B">
        <w:rPr>
          <w:rFonts w:hint="eastAsia"/>
        </w:rPr>
        <w:t>.</w:t>
      </w:r>
      <w:r>
        <w:rPr>
          <w:rFonts w:hint="eastAsia"/>
        </w:rPr>
        <w:t>4</w:t>
      </w:r>
      <w:r>
        <w:rPr>
          <w:rFonts w:hint="eastAsia"/>
        </w:rPr>
        <w:t>测试结果截图与分析</w:t>
      </w:r>
      <w:bookmarkEnd w:id="56"/>
      <w:bookmarkEnd w:id="57"/>
    </w:p>
    <w:p w:rsidR="004161C6" w:rsidRDefault="00860C0E" w:rsidP="004161C6">
      <w:pPr>
        <w:numPr>
          <w:ilvl w:val="0"/>
          <w:numId w:val="7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图书入库</w:t>
      </w:r>
    </w:p>
    <w:p w:rsidR="004161C6" w:rsidRDefault="004161C6" w:rsidP="004161C6"/>
    <w:p w:rsidR="004161C6" w:rsidRDefault="00860C0E" w:rsidP="004161C6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noProof/>
          <w:sz w:val="24"/>
          <w:szCs w:val="28"/>
        </w:rPr>
        <w:drawing>
          <wp:inline distT="0" distB="0" distL="0" distR="0">
            <wp:extent cx="3333750" cy="3810000"/>
            <wp:effectExtent l="19050" t="0" r="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29000" cy="4000500"/>
            <wp:effectExtent l="1905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8"/>
        </w:rPr>
        <w:br w:type="textWrapping" w:clear="all"/>
      </w:r>
    </w:p>
    <w:p w:rsidR="004161C6" w:rsidRDefault="00860C0E" w:rsidP="004161C6">
      <w:pPr>
        <w:numPr>
          <w:ilvl w:val="0"/>
          <w:numId w:val="7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图书删除。</w:t>
      </w:r>
    </w:p>
    <w:p w:rsidR="00860C0E" w:rsidRDefault="00860C0E" w:rsidP="00860C0E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noProof/>
          <w:sz w:val="24"/>
          <w:szCs w:val="28"/>
        </w:rPr>
        <w:lastRenderedPageBreak/>
        <w:drawing>
          <wp:inline distT="0" distB="0" distL="0" distR="0">
            <wp:extent cx="5274310" cy="3516207"/>
            <wp:effectExtent l="19050" t="0" r="2540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C0E" w:rsidRDefault="00860C0E" w:rsidP="00860C0E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3.</w:t>
      </w:r>
      <w:r>
        <w:rPr>
          <w:rFonts w:ascii="Times New Roman" w:hAnsi="Times New Roman" w:hint="eastAsia"/>
          <w:sz w:val="24"/>
          <w:szCs w:val="28"/>
        </w:rPr>
        <w:t>图书编辑</w:t>
      </w:r>
    </w:p>
    <w:p w:rsidR="00860C0E" w:rsidRDefault="00E02E20" w:rsidP="00860C0E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noProof/>
          <w:sz w:val="24"/>
          <w:szCs w:val="28"/>
        </w:rPr>
        <w:drawing>
          <wp:inline distT="0" distB="0" distL="0" distR="0">
            <wp:extent cx="3333750" cy="3810000"/>
            <wp:effectExtent l="19050" t="0" r="0" b="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8"/>
        </w:rPr>
        <w:lastRenderedPageBreak/>
        <w:drawing>
          <wp:inline distT="0" distB="0" distL="0" distR="0">
            <wp:extent cx="2552700" cy="1123950"/>
            <wp:effectExtent l="19050" t="0" r="0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E20" w:rsidRDefault="00E02E20" w:rsidP="00860C0E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4.</w:t>
      </w:r>
      <w:r>
        <w:rPr>
          <w:rFonts w:ascii="Times New Roman" w:hAnsi="Times New Roman" w:hint="eastAsia"/>
          <w:sz w:val="24"/>
          <w:szCs w:val="28"/>
        </w:rPr>
        <w:t>图书查询</w:t>
      </w:r>
    </w:p>
    <w:p w:rsidR="00E02E20" w:rsidRDefault="00E02E20" w:rsidP="00860C0E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noProof/>
          <w:sz w:val="24"/>
          <w:szCs w:val="28"/>
        </w:rPr>
        <w:drawing>
          <wp:inline distT="0" distB="0" distL="0" distR="0">
            <wp:extent cx="3810000" cy="1905000"/>
            <wp:effectExtent l="19050" t="0" r="0" b="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E20" w:rsidRDefault="00E02E20" w:rsidP="00860C0E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noProof/>
          <w:sz w:val="24"/>
          <w:szCs w:val="28"/>
        </w:rPr>
        <w:drawing>
          <wp:inline distT="0" distB="0" distL="0" distR="0">
            <wp:extent cx="5274310" cy="3516207"/>
            <wp:effectExtent l="19050" t="0" r="2540" b="0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F05" w:rsidRDefault="009B2F05" w:rsidP="009B2F05">
      <w:pPr>
        <w:pStyle w:val="2"/>
      </w:pPr>
      <w:bookmarkStart w:id="58" w:name="_Toc388883844"/>
      <w:bookmarkStart w:id="59" w:name="_Toc420582375"/>
      <w:r>
        <w:rPr>
          <w:rFonts w:hint="eastAsia"/>
        </w:rPr>
        <w:t>4.2</w:t>
      </w:r>
      <w:bookmarkEnd w:id="58"/>
      <w:r w:rsidR="00276E15">
        <w:rPr>
          <w:rFonts w:hint="eastAsia"/>
        </w:rPr>
        <w:t>借阅管理模块</w:t>
      </w:r>
      <w:bookmarkEnd w:id="59"/>
    </w:p>
    <w:p w:rsidR="009B2F05" w:rsidRDefault="009B2F05" w:rsidP="009B2F05">
      <w:pPr>
        <w:pStyle w:val="3"/>
      </w:pPr>
      <w:bookmarkStart w:id="60" w:name="_Toc388883845"/>
      <w:bookmarkStart w:id="61" w:name="_Toc420582376"/>
      <w:r>
        <w:rPr>
          <w:rFonts w:hint="eastAsia"/>
        </w:rPr>
        <w:t>4.2.1</w:t>
      </w:r>
      <w:bookmarkEnd w:id="60"/>
      <w:r w:rsidR="00917210">
        <w:rPr>
          <w:rFonts w:hint="eastAsia"/>
        </w:rPr>
        <w:t>描述</w:t>
      </w:r>
      <w:bookmarkEnd w:id="61"/>
    </w:p>
    <w:p w:rsidR="009B2F05" w:rsidRDefault="00917210" w:rsidP="009B2F05">
      <w:pPr>
        <w:rPr>
          <w:rFonts w:ascii="Times New Roman" w:hAnsi="Times New Roman" w:hint="eastAsia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查找书籍，输入读者号，借阅成功。</w:t>
      </w:r>
    </w:p>
    <w:p w:rsidR="00917210" w:rsidRDefault="00917210" w:rsidP="009B2F05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输入书号。还书成功。</w:t>
      </w:r>
    </w:p>
    <w:p w:rsidR="009B2F05" w:rsidRDefault="009B2F05" w:rsidP="009B2F05">
      <w:pPr>
        <w:pStyle w:val="3"/>
      </w:pPr>
      <w:bookmarkStart w:id="62" w:name="_Toc388883846"/>
      <w:bookmarkStart w:id="63" w:name="_Toc420582377"/>
      <w:r>
        <w:rPr>
          <w:rFonts w:hint="eastAsia"/>
        </w:rPr>
        <w:lastRenderedPageBreak/>
        <w:t>4.2.2</w:t>
      </w:r>
      <w:r>
        <w:rPr>
          <w:rFonts w:hint="eastAsia"/>
        </w:rPr>
        <w:t>测试方法</w:t>
      </w:r>
      <w:bookmarkEnd w:id="62"/>
      <w:bookmarkEnd w:id="63"/>
    </w:p>
    <w:p w:rsidR="009B2F05" w:rsidRDefault="009B2F05" w:rsidP="009B2F05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通过操作界面，进行</w:t>
      </w:r>
      <w:r w:rsidR="00917210">
        <w:rPr>
          <w:rFonts w:ascii="Times New Roman" w:hAnsi="Times New Roman" w:hint="eastAsia"/>
          <w:sz w:val="24"/>
          <w:szCs w:val="28"/>
        </w:rPr>
        <w:t>借阅，还书。</w:t>
      </w:r>
    </w:p>
    <w:p w:rsidR="009B2F05" w:rsidRDefault="009B2F05" w:rsidP="009B2F05">
      <w:pPr>
        <w:pStyle w:val="3"/>
      </w:pPr>
      <w:bookmarkStart w:id="64" w:name="_Toc388883847"/>
      <w:bookmarkStart w:id="65" w:name="_Toc420582378"/>
      <w:r>
        <w:rPr>
          <w:rFonts w:hint="eastAsia"/>
        </w:rPr>
        <w:t>4.2.3</w:t>
      </w:r>
      <w:r>
        <w:rPr>
          <w:rFonts w:hint="eastAsia"/>
        </w:rPr>
        <w:t>测试用例</w:t>
      </w:r>
      <w:bookmarkEnd w:id="64"/>
      <w:bookmarkEnd w:id="65"/>
    </w:p>
    <w:p w:rsidR="009B2F05" w:rsidRDefault="00917210" w:rsidP="00917210">
      <w:pPr>
        <w:rPr>
          <w:rFonts w:ascii="Times New Roman" w:hAnsi="Times New Roman" w:hint="eastAsia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选择借阅功能，进行借阅。</w:t>
      </w:r>
    </w:p>
    <w:p w:rsidR="00917210" w:rsidRDefault="00917210" w:rsidP="00917210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选择还书，进行归还。</w:t>
      </w:r>
    </w:p>
    <w:p w:rsidR="009B2F05" w:rsidRDefault="009B2F05" w:rsidP="009B2F05">
      <w:pPr>
        <w:pStyle w:val="3"/>
      </w:pPr>
      <w:bookmarkStart w:id="66" w:name="_Toc388883848"/>
      <w:bookmarkStart w:id="67" w:name="_Toc420582379"/>
      <w:r>
        <w:rPr>
          <w:rFonts w:hint="eastAsia"/>
        </w:rPr>
        <w:t>4.2.4</w:t>
      </w:r>
      <w:r>
        <w:rPr>
          <w:rFonts w:hint="eastAsia"/>
        </w:rPr>
        <w:t>测试结果截图与分析</w:t>
      </w:r>
      <w:bookmarkEnd w:id="66"/>
      <w:bookmarkEnd w:id="67"/>
    </w:p>
    <w:p w:rsidR="009B2F05" w:rsidRDefault="00917210" w:rsidP="009B2F05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将书号</w:t>
      </w:r>
      <w:r>
        <w:rPr>
          <w:rFonts w:hint="eastAsia"/>
        </w:rPr>
        <w:t>131110503</w:t>
      </w:r>
      <w:r>
        <w:rPr>
          <w:rFonts w:hint="eastAsia"/>
        </w:rPr>
        <w:t>的图书借给</w:t>
      </w:r>
      <w:r>
        <w:rPr>
          <w:rFonts w:hint="eastAsia"/>
        </w:rPr>
        <w:t>root</w:t>
      </w:r>
      <w:r>
        <w:rPr>
          <w:rFonts w:hint="eastAsia"/>
        </w:rPr>
        <w:t>用户</w:t>
      </w:r>
    </w:p>
    <w:p w:rsidR="00917210" w:rsidRDefault="00917210" w:rsidP="0091721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16207"/>
            <wp:effectExtent l="19050" t="0" r="254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210" w:rsidRDefault="00917210" w:rsidP="0091721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归还图书</w:t>
      </w:r>
      <w:r>
        <w:rPr>
          <w:rFonts w:hint="eastAsia"/>
        </w:rPr>
        <w:t>131110503</w:t>
      </w:r>
    </w:p>
    <w:p w:rsidR="000634E7" w:rsidRDefault="000634E7" w:rsidP="00917210">
      <w:r>
        <w:rPr>
          <w:noProof/>
        </w:rPr>
        <w:lastRenderedPageBreak/>
        <w:drawing>
          <wp:inline distT="0" distB="0" distL="0" distR="0">
            <wp:extent cx="5274310" cy="3516207"/>
            <wp:effectExtent l="19050" t="0" r="2540" b="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1C6" w:rsidRDefault="004161C6" w:rsidP="004161C6">
      <w:pPr>
        <w:pStyle w:val="2"/>
      </w:pPr>
      <w:bookmarkStart w:id="68" w:name="_Toc388883849"/>
      <w:bookmarkStart w:id="69" w:name="_Toc420582380"/>
      <w:r>
        <w:rPr>
          <w:rFonts w:hint="eastAsia"/>
        </w:rPr>
        <w:t xml:space="preserve">4.3 </w:t>
      </w:r>
      <w:r w:rsidR="000634E7">
        <w:rPr>
          <w:rFonts w:hint="eastAsia"/>
        </w:rPr>
        <w:t>账户</w:t>
      </w:r>
      <w:r w:rsidR="004F087E">
        <w:rPr>
          <w:rFonts w:hint="eastAsia"/>
        </w:rPr>
        <w:t>管理</w:t>
      </w:r>
      <w:bookmarkEnd w:id="68"/>
      <w:bookmarkEnd w:id="69"/>
    </w:p>
    <w:p w:rsidR="004161C6" w:rsidRDefault="004161C6" w:rsidP="004161C6">
      <w:pPr>
        <w:pStyle w:val="3"/>
      </w:pPr>
      <w:bookmarkStart w:id="70" w:name="_Toc388883850"/>
      <w:bookmarkStart w:id="71" w:name="_Toc420582381"/>
      <w:r>
        <w:rPr>
          <w:rFonts w:hint="eastAsia"/>
        </w:rPr>
        <w:t>4.3.1</w:t>
      </w:r>
      <w:r>
        <w:rPr>
          <w:rFonts w:hint="eastAsia"/>
        </w:rPr>
        <w:t>描述</w:t>
      </w:r>
      <w:bookmarkEnd w:id="70"/>
      <w:bookmarkEnd w:id="71"/>
    </w:p>
    <w:p w:rsidR="004F087E" w:rsidRDefault="000634E7" w:rsidP="004161C6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能够增加新的读者和管理员</w:t>
      </w:r>
    </w:p>
    <w:p w:rsidR="004161C6" w:rsidRDefault="004161C6" w:rsidP="004161C6">
      <w:pPr>
        <w:pStyle w:val="3"/>
      </w:pPr>
      <w:bookmarkStart w:id="72" w:name="_Toc388883851"/>
      <w:bookmarkStart w:id="73" w:name="_Toc420582382"/>
      <w:r>
        <w:rPr>
          <w:rFonts w:hint="eastAsia"/>
        </w:rPr>
        <w:t>4.3.2</w:t>
      </w:r>
      <w:r>
        <w:rPr>
          <w:rFonts w:hint="eastAsia"/>
        </w:rPr>
        <w:t>测试方法</w:t>
      </w:r>
      <w:bookmarkEnd w:id="72"/>
      <w:bookmarkEnd w:id="73"/>
    </w:p>
    <w:p w:rsidR="004F087E" w:rsidRDefault="000634E7" w:rsidP="004161C6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通过账户管理增加账户</w:t>
      </w:r>
    </w:p>
    <w:p w:rsidR="004161C6" w:rsidRDefault="004161C6" w:rsidP="004161C6">
      <w:pPr>
        <w:pStyle w:val="3"/>
      </w:pPr>
      <w:bookmarkStart w:id="74" w:name="_Toc388883852"/>
      <w:bookmarkStart w:id="75" w:name="_Toc420582383"/>
      <w:r>
        <w:rPr>
          <w:rFonts w:hint="eastAsia"/>
        </w:rPr>
        <w:t>4.3.3</w:t>
      </w:r>
      <w:r>
        <w:rPr>
          <w:rFonts w:hint="eastAsia"/>
        </w:rPr>
        <w:t>测试用例</w:t>
      </w:r>
      <w:bookmarkEnd w:id="74"/>
      <w:bookmarkEnd w:id="75"/>
    </w:p>
    <w:p w:rsidR="000634E7" w:rsidRDefault="000634E7" w:rsidP="000634E7">
      <w:pPr>
        <w:rPr>
          <w:rFonts w:ascii="Times New Roman" w:hAnsi="Times New Roman"/>
          <w:sz w:val="24"/>
          <w:szCs w:val="28"/>
        </w:rPr>
      </w:pPr>
      <w:bookmarkStart w:id="76" w:name="_Toc388883853"/>
      <w:r>
        <w:rPr>
          <w:rFonts w:ascii="Times New Roman" w:hAnsi="Times New Roman" w:hint="eastAsia"/>
          <w:sz w:val="24"/>
          <w:szCs w:val="28"/>
        </w:rPr>
        <w:t>通过账户管理增加账户</w:t>
      </w:r>
    </w:p>
    <w:p w:rsidR="004161C6" w:rsidRDefault="004161C6" w:rsidP="004161C6">
      <w:pPr>
        <w:pStyle w:val="3"/>
      </w:pPr>
      <w:bookmarkStart w:id="77" w:name="_Toc420582384"/>
      <w:r>
        <w:rPr>
          <w:rFonts w:hint="eastAsia"/>
        </w:rPr>
        <w:t>4.3.4</w:t>
      </w:r>
      <w:r>
        <w:rPr>
          <w:rFonts w:hint="eastAsia"/>
        </w:rPr>
        <w:t>测试结果截图分析</w:t>
      </w:r>
      <w:bookmarkEnd w:id="76"/>
      <w:bookmarkEnd w:id="77"/>
    </w:p>
    <w:p w:rsidR="004161C6" w:rsidRDefault="000634E7" w:rsidP="004161C6">
      <w:pPr>
        <w:numPr>
          <w:ilvl w:val="0"/>
          <w:numId w:val="9"/>
        </w:numPr>
        <w:rPr>
          <w:rFonts w:ascii="Times New Roman" w:hAnsi="Times New Roman" w:hint="eastAsia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注册读者</w:t>
      </w:r>
    </w:p>
    <w:p w:rsidR="000634E7" w:rsidRDefault="000634E7" w:rsidP="000634E7">
      <w:pPr>
        <w:rPr>
          <w:rFonts w:ascii="Times New Roman" w:hAnsi="Times New Roman" w:hint="eastAsia"/>
          <w:sz w:val="24"/>
          <w:szCs w:val="28"/>
        </w:rPr>
      </w:pPr>
      <w:r>
        <w:rPr>
          <w:rFonts w:ascii="Times New Roman" w:hAnsi="Times New Roman"/>
          <w:noProof/>
          <w:sz w:val="24"/>
          <w:szCs w:val="28"/>
        </w:rPr>
        <w:lastRenderedPageBreak/>
        <w:drawing>
          <wp:inline distT="0" distB="0" distL="0" distR="0">
            <wp:extent cx="3048000" cy="3619500"/>
            <wp:effectExtent l="19050" t="0" r="0" b="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6B4" w:rsidRDefault="00A106B4" w:rsidP="000634E7">
      <w:pPr>
        <w:rPr>
          <w:rFonts w:ascii="Times New Roman" w:hAnsi="Times New Roman" w:hint="eastAsia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2.</w:t>
      </w:r>
      <w:r>
        <w:rPr>
          <w:rFonts w:ascii="Times New Roman" w:hAnsi="Times New Roman" w:hint="eastAsia"/>
          <w:sz w:val="24"/>
          <w:szCs w:val="28"/>
        </w:rPr>
        <w:t>增加管理员</w:t>
      </w:r>
    </w:p>
    <w:p w:rsidR="009446C4" w:rsidRDefault="00A106B4" w:rsidP="009446C4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noProof/>
          <w:sz w:val="24"/>
          <w:szCs w:val="28"/>
        </w:rPr>
        <w:drawing>
          <wp:inline distT="0" distB="0" distL="0" distR="0">
            <wp:extent cx="5274310" cy="3516207"/>
            <wp:effectExtent l="19050" t="0" r="2540" b="0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662" w:rsidRDefault="004161C6" w:rsidP="009B6662">
      <w:pPr>
        <w:pStyle w:val="1"/>
        <w:numPr>
          <w:ilvl w:val="0"/>
          <w:numId w:val="16"/>
        </w:numPr>
        <w:rPr>
          <w:rFonts w:ascii="Times New Roman" w:hAnsi="Times New Roman"/>
        </w:rPr>
      </w:pPr>
      <w:bookmarkStart w:id="78" w:name="_Toc231654612"/>
      <w:bookmarkStart w:id="79" w:name="_Toc388883864"/>
      <w:bookmarkStart w:id="80" w:name="_Toc420582385"/>
      <w:r>
        <w:rPr>
          <w:rFonts w:ascii="Times New Roman" w:hAnsi="Times New Roman" w:hint="eastAsia"/>
        </w:rPr>
        <w:lastRenderedPageBreak/>
        <w:t>集成测试报告</w:t>
      </w:r>
      <w:bookmarkStart w:id="81" w:name="_Toc231654613"/>
      <w:bookmarkEnd w:id="78"/>
      <w:bookmarkEnd w:id="79"/>
      <w:bookmarkEnd w:id="80"/>
    </w:p>
    <w:p w:rsidR="004161C6" w:rsidRPr="009B6662" w:rsidRDefault="009B6662" w:rsidP="009B6662">
      <w:pPr>
        <w:pStyle w:val="1"/>
        <w:rPr>
          <w:rFonts w:ascii="Times New Roman" w:hAnsi="Times New Roman"/>
        </w:rPr>
      </w:pPr>
      <w:bookmarkStart w:id="82" w:name="_Toc388883865"/>
      <w:bookmarkStart w:id="83" w:name="_Toc420582386"/>
      <w:r>
        <w:rPr>
          <w:rFonts w:ascii="Times New Roman" w:hAnsi="Times New Roman" w:hint="eastAsia"/>
          <w:sz w:val="32"/>
          <w:szCs w:val="32"/>
        </w:rPr>
        <w:t>5.1</w:t>
      </w:r>
      <w:r w:rsidR="004161C6" w:rsidRPr="009B6662">
        <w:rPr>
          <w:rFonts w:ascii="Times New Roman" w:hAnsi="Times New Roman" w:hint="eastAsia"/>
        </w:rPr>
        <w:t>集成测试描述</w:t>
      </w:r>
      <w:bookmarkEnd w:id="81"/>
      <w:bookmarkEnd w:id="82"/>
      <w:bookmarkEnd w:id="83"/>
    </w:p>
    <w:p w:rsidR="004161C6" w:rsidRDefault="004161C6" w:rsidP="004161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集成测试是对系统的综合测试，主要是对界面的测试。</w:t>
      </w:r>
    </w:p>
    <w:p w:rsidR="004161C6" w:rsidRDefault="004161C6" w:rsidP="004161C6">
      <w:pPr>
        <w:rPr>
          <w:rFonts w:ascii="Times New Roman" w:hAnsi="Times New Roman"/>
          <w:sz w:val="24"/>
          <w:szCs w:val="24"/>
        </w:rPr>
      </w:pPr>
    </w:p>
    <w:p w:rsidR="004161C6" w:rsidRDefault="004161C6" w:rsidP="004161C6">
      <w:pPr>
        <w:pStyle w:val="2"/>
        <w:rPr>
          <w:rFonts w:ascii="Times New Roman" w:hAnsi="Times New Roman"/>
        </w:rPr>
      </w:pPr>
      <w:bookmarkStart w:id="84" w:name="_Toc231654614"/>
      <w:bookmarkStart w:id="85" w:name="_Toc388883866"/>
      <w:bookmarkStart w:id="86" w:name="_Toc420582387"/>
      <w:r>
        <w:rPr>
          <w:rFonts w:ascii="Times New Roman" w:hAnsi="Times New Roman" w:hint="eastAsia"/>
        </w:rPr>
        <w:t xml:space="preserve">5.2 </w:t>
      </w:r>
      <w:r>
        <w:rPr>
          <w:rFonts w:ascii="Times New Roman" w:hAnsi="Times New Roman" w:hint="eastAsia"/>
        </w:rPr>
        <w:t>集成测试方法设计</w:t>
      </w:r>
      <w:bookmarkEnd w:id="84"/>
      <w:bookmarkEnd w:id="85"/>
      <w:bookmarkEnd w:id="86"/>
    </w:p>
    <w:p w:rsidR="004161C6" w:rsidRDefault="004161C6" w:rsidP="004161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集成测试采用自顶向下的测试方法：界面—</w:t>
      </w:r>
      <w:r>
        <w:rPr>
          <w:rFonts w:ascii="Times New Roman" w:hAnsi="Times New Roman" w:hint="eastAsia"/>
          <w:sz w:val="24"/>
          <w:szCs w:val="24"/>
        </w:rPr>
        <w:t>&gt;</w:t>
      </w:r>
      <w:r>
        <w:rPr>
          <w:rFonts w:ascii="Times New Roman" w:hAnsi="Times New Roman" w:hint="eastAsia"/>
          <w:sz w:val="24"/>
          <w:szCs w:val="24"/>
        </w:rPr>
        <w:t>中间层—</w:t>
      </w:r>
      <w:r>
        <w:rPr>
          <w:rFonts w:ascii="Times New Roman" w:hAnsi="Times New Roman" w:hint="eastAsia"/>
          <w:sz w:val="24"/>
          <w:szCs w:val="24"/>
        </w:rPr>
        <w:t>&gt;</w:t>
      </w:r>
      <w:r>
        <w:rPr>
          <w:rFonts w:ascii="Times New Roman" w:hAnsi="Times New Roman" w:hint="eastAsia"/>
          <w:sz w:val="24"/>
          <w:szCs w:val="24"/>
        </w:rPr>
        <w:t>数据处理层。</w:t>
      </w:r>
    </w:p>
    <w:p w:rsidR="004161C6" w:rsidRDefault="004161C6" w:rsidP="004161C6">
      <w:pPr>
        <w:pStyle w:val="2"/>
        <w:rPr>
          <w:rFonts w:ascii="Times New Roman" w:hAnsi="Times New Roman"/>
        </w:rPr>
      </w:pPr>
      <w:bookmarkStart w:id="87" w:name="_Toc231654615"/>
      <w:bookmarkStart w:id="88" w:name="_Toc388883867"/>
      <w:bookmarkStart w:id="89" w:name="_Toc420582388"/>
      <w:r>
        <w:rPr>
          <w:rFonts w:ascii="Times New Roman" w:hAnsi="Times New Roman" w:hint="eastAsia"/>
        </w:rPr>
        <w:t xml:space="preserve">5.3 </w:t>
      </w:r>
      <w:r>
        <w:rPr>
          <w:rFonts w:ascii="Times New Roman" w:hAnsi="Times New Roman" w:hint="eastAsia"/>
        </w:rPr>
        <w:t>测试内容</w:t>
      </w:r>
      <w:bookmarkEnd w:id="87"/>
      <w:bookmarkEnd w:id="88"/>
      <w:bookmarkEnd w:id="89"/>
    </w:p>
    <w:p w:rsidR="004161C6" w:rsidRDefault="004161C6" w:rsidP="004161C6">
      <w:r>
        <w:rPr>
          <w:rFonts w:hint="eastAsia"/>
          <w:b/>
        </w:rPr>
        <w:t>评价指标</w:t>
      </w:r>
      <w:r>
        <w:rPr>
          <w:rFonts w:hint="eastAsia"/>
        </w:rPr>
        <w:t>：</w:t>
      </w:r>
    </w:p>
    <w:p w:rsidR="004161C6" w:rsidRDefault="004161C6" w:rsidP="004161C6">
      <w:pPr>
        <w:ind w:firstLineChars="200" w:firstLine="420"/>
      </w:pPr>
      <w:r>
        <w:rPr>
          <w:rFonts w:hint="eastAsia"/>
        </w:rPr>
        <w:t>正确性：是</w:t>
      </w:r>
      <w:r>
        <w:rPr>
          <w:rFonts w:hint="eastAsia"/>
        </w:rPr>
        <w:t>/</w:t>
      </w:r>
      <w:r>
        <w:rPr>
          <w:rFonts w:hint="eastAsia"/>
        </w:rPr>
        <w:t>否</w:t>
      </w:r>
    </w:p>
    <w:p w:rsidR="004161C6" w:rsidRDefault="004161C6" w:rsidP="004161C6">
      <w:pPr>
        <w:ind w:firstLineChars="200" w:firstLine="420"/>
      </w:pPr>
      <w:r>
        <w:rPr>
          <w:rFonts w:hint="eastAsia"/>
        </w:rPr>
        <w:t>操作性：优</w:t>
      </w:r>
      <w:r>
        <w:rPr>
          <w:rFonts w:hint="eastAsia"/>
        </w:rPr>
        <w:t>/</w:t>
      </w:r>
      <w:r>
        <w:rPr>
          <w:rFonts w:hint="eastAsia"/>
        </w:rPr>
        <w:t>良</w:t>
      </w:r>
      <w:r>
        <w:rPr>
          <w:rFonts w:hint="eastAsia"/>
        </w:rPr>
        <w:t>/</w:t>
      </w:r>
      <w:r>
        <w:rPr>
          <w:rFonts w:hint="eastAsia"/>
        </w:rPr>
        <w:t>差</w:t>
      </w:r>
    </w:p>
    <w:p w:rsidR="004161C6" w:rsidRDefault="004161C6" w:rsidP="004161C6">
      <w:pPr>
        <w:ind w:firstLineChars="200" w:firstLine="420"/>
      </w:pPr>
    </w:p>
    <w:p w:rsidR="004161C6" w:rsidRDefault="004161C6" w:rsidP="004161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结果如下：</w:t>
      </w:r>
    </w:p>
    <w:p w:rsidR="004161C6" w:rsidRDefault="004161C6" w:rsidP="004161C6"/>
    <w:p w:rsidR="004161C6" w:rsidRDefault="004161C6" w:rsidP="004161C6"/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9"/>
        <w:gridCol w:w="2245"/>
        <w:gridCol w:w="2670"/>
        <w:gridCol w:w="1155"/>
        <w:gridCol w:w="885"/>
      </w:tblGrid>
      <w:tr w:rsidR="004161C6" w:rsidTr="00E54DDC">
        <w:trPr>
          <w:trHeight w:val="266"/>
        </w:trPr>
        <w:tc>
          <w:tcPr>
            <w:tcW w:w="1419" w:type="dxa"/>
            <w:shd w:val="clear" w:color="auto" w:fill="BFBFBF"/>
            <w:vAlign w:val="center"/>
          </w:tcPr>
          <w:p w:rsidR="004161C6" w:rsidRDefault="004161C6" w:rsidP="00E54DDC">
            <w:pPr>
              <w:spacing w:line="360" w:lineRule="auto"/>
              <w:ind w:firstLineChars="49" w:firstLine="103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 w:hint="eastAsia"/>
                <w:b/>
                <w:szCs w:val="28"/>
              </w:rPr>
              <w:t>测试单元</w:t>
            </w:r>
          </w:p>
        </w:tc>
        <w:tc>
          <w:tcPr>
            <w:tcW w:w="2245" w:type="dxa"/>
            <w:shd w:val="clear" w:color="auto" w:fill="BFBFBF"/>
            <w:vAlign w:val="center"/>
          </w:tcPr>
          <w:p w:rsidR="004161C6" w:rsidRDefault="004161C6" w:rsidP="00E54DDC">
            <w:pPr>
              <w:spacing w:line="36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 w:hint="eastAsia"/>
                <w:b/>
                <w:szCs w:val="28"/>
              </w:rPr>
              <w:t>包含功能</w:t>
            </w:r>
          </w:p>
        </w:tc>
        <w:tc>
          <w:tcPr>
            <w:tcW w:w="2670" w:type="dxa"/>
            <w:shd w:val="clear" w:color="auto" w:fill="BFBFBF"/>
            <w:vAlign w:val="center"/>
          </w:tcPr>
          <w:p w:rsidR="004161C6" w:rsidRDefault="004161C6" w:rsidP="00E54DDC">
            <w:pPr>
              <w:spacing w:line="36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 w:hint="eastAsia"/>
                <w:b/>
                <w:szCs w:val="28"/>
              </w:rPr>
              <w:t>实际结果</w:t>
            </w:r>
          </w:p>
        </w:tc>
        <w:tc>
          <w:tcPr>
            <w:tcW w:w="1155" w:type="dxa"/>
            <w:shd w:val="clear" w:color="auto" w:fill="BFBFBF"/>
            <w:vAlign w:val="center"/>
          </w:tcPr>
          <w:p w:rsidR="004161C6" w:rsidRDefault="004161C6" w:rsidP="00E54DDC">
            <w:pPr>
              <w:spacing w:line="36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 w:hint="eastAsia"/>
                <w:b/>
                <w:szCs w:val="28"/>
              </w:rPr>
              <w:t>正确性</w:t>
            </w:r>
          </w:p>
        </w:tc>
        <w:tc>
          <w:tcPr>
            <w:tcW w:w="885" w:type="dxa"/>
            <w:shd w:val="clear" w:color="auto" w:fill="BFBFBF"/>
            <w:vAlign w:val="center"/>
          </w:tcPr>
          <w:p w:rsidR="004161C6" w:rsidRDefault="004161C6" w:rsidP="00E54DDC">
            <w:pPr>
              <w:spacing w:line="36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 w:hint="eastAsia"/>
                <w:b/>
                <w:szCs w:val="28"/>
              </w:rPr>
              <w:t>操作性</w:t>
            </w:r>
          </w:p>
        </w:tc>
      </w:tr>
      <w:tr w:rsidR="004161C6" w:rsidTr="00E54DDC">
        <w:trPr>
          <w:trHeight w:val="1896"/>
        </w:trPr>
        <w:tc>
          <w:tcPr>
            <w:tcW w:w="1419" w:type="dxa"/>
            <w:vAlign w:val="center"/>
          </w:tcPr>
          <w:p w:rsidR="004161C6" w:rsidRDefault="00A106B4" w:rsidP="00E54DDC">
            <w:pPr>
              <w:spacing w:line="360" w:lineRule="auto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图书管理</w:t>
            </w:r>
          </w:p>
        </w:tc>
        <w:tc>
          <w:tcPr>
            <w:tcW w:w="2245" w:type="dxa"/>
            <w:vAlign w:val="center"/>
          </w:tcPr>
          <w:p w:rsidR="004161C6" w:rsidRDefault="00A106B4" w:rsidP="00E54DDC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图书的增删改查</w:t>
            </w:r>
          </w:p>
        </w:tc>
        <w:tc>
          <w:tcPr>
            <w:tcW w:w="2670" w:type="dxa"/>
            <w:vAlign w:val="center"/>
          </w:tcPr>
          <w:p w:rsidR="004161C6" w:rsidRDefault="004161C6" w:rsidP="00A106B4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155" w:type="dxa"/>
            <w:vAlign w:val="center"/>
          </w:tcPr>
          <w:p w:rsidR="004161C6" w:rsidRDefault="004161C6" w:rsidP="00E54DDC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是</w:t>
            </w:r>
          </w:p>
        </w:tc>
        <w:tc>
          <w:tcPr>
            <w:tcW w:w="885" w:type="dxa"/>
            <w:vAlign w:val="center"/>
          </w:tcPr>
          <w:p w:rsidR="004161C6" w:rsidRDefault="004161C6" w:rsidP="00E54DDC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优</w:t>
            </w:r>
          </w:p>
        </w:tc>
      </w:tr>
      <w:tr w:rsidR="004161C6" w:rsidTr="00E54DDC">
        <w:trPr>
          <w:trHeight w:val="1106"/>
        </w:trPr>
        <w:tc>
          <w:tcPr>
            <w:tcW w:w="1419" w:type="dxa"/>
            <w:vAlign w:val="center"/>
          </w:tcPr>
          <w:p w:rsidR="004161C6" w:rsidRDefault="00A106B4" w:rsidP="00E54DD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借阅管理</w:t>
            </w:r>
          </w:p>
        </w:tc>
        <w:tc>
          <w:tcPr>
            <w:tcW w:w="2245" w:type="dxa"/>
            <w:vAlign w:val="center"/>
          </w:tcPr>
          <w:p w:rsidR="004161C6" w:rsidRDefault="00A106B4" w:rsidP="00E54DDC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借书、还书</w:t>
            </w:r>
          </w:p>
        </w:tc>
        <w:tc>
          <w:tcPr>
            <w:tcW w:w="2670" w:type="dxa"/>
            <w:vAlign w:val="center"/>
          </w:tcPr>
          <w:p w:rsidR="004161C6" w:rsidRDefault="00A106B4" w:rsidP="00E54DDC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155" w:type="dxa"/>
            <w:vAlign w:val="center"/>
          </w:tcPr>
          <w:p w:rsidR="004161C6" w:rsidRDefault="004161C6" w:rsidP="00E54DDC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是</w:t>
            </w:r>
          </w:p>
        </w:tc>
        <w:tc>
          <w:tcPr>
            <w:tcW w:w="885" w:type="dxa"/>
            <w:vAlign w:val="center"/>
          </w:tcPr>
          <w:p w:rsidR="004161C6" w:rsidRDefault="004161C6" w:rsidP="00E54DDC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优</w:t>
            </w:r>
          </w:p>
        </w:tc>
      </w:tr>
      <w:tr w:rsidR="004161C6" w:rsidTr="00E54DDC">
        <w:trPr>
          <w:trHeight w:val="2237"/>
        </w:trPr>
        <w:tc>
          <w:tcPr>
            <w:tcW w:w="1419" w:type="dxa"/>
            <w:vAlign w:val="center"/>
          </w:tcPr>
          <w:p w:rsidR="004161C6" w:rsidRDefault="00A106B4" w:rsidP="00E54DD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账户管理</w:t>
            </w:r>
          </w:p>
        </w:tc>
        <w:tc>
          <w:tcPr>
            <w:tcW w:w="2245" w:type="dxa"/>
            <w:vAlign w:val="center"/>
          </w:tcPr>
          <w:p w:rsidR="004161C6" w:rsidRDefault="00A106B4" w:rsidP="00251641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账户的增加删除</w:t>
            </w:r>
          </w:p>
        </w:tc>
        <w:tc>
          <w:tcPr>
            <w:tcW w:w="2670" w:type="dxa"/>
            <w:vAlign w:val="center"/>
          </w:tcPr>
          <w:p w:rsidR="004161C6" w:rsidRDefault="00A106B4" w:rsidP="00E54DDC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155" w:type="dxa"/>
            <w:vAlign w:val="center"/>
          </w:tcPr>
          <w:p w:rsidR="004161C6" w:rsidRDefault="004161C6" w:rsidP="00E54DDC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是</w:t>
            </w:r>
          </w:p>
        </w:tc>
        <w:tc>
          <w:tcPr>
            <w:tcW w:w="885" w:type="dxa"/>
            <w:vAlign w:val="center"/>
          </w:tcPr>
          <w:p w:rsidR="004161C6" w:rsidRDefault="004161C6" w:rsidP="00E54DDC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优</w:t>
            </w:r>
          </w:p>
        </w:tc>
      </w:tr>
    </w:tbl>
    <w:p w:rsidR="004161C6" w:rsidRDefault="004161C6" w:rsidP="004161C6">
      <w:pPr>
        <w:pStyle w:val="2"/>
        <w:rPr>
          <w:rFonts w:ascii="Times New Roman" w:hAnsi="Times New Roman"/>
        </w:rPr>
      </w:pPr>
      <w:bookmarkStart w:id="90" w:name="_Toc231654616"/>
      <w:bookmarkStart w:id="91" w:name="_Toc388883868"/>
      <w:bookmarkStart w:id="92" w:name="_Toc420582389"/>
      <w:r>
        <w:rPr>
          <w:rFonts w:ascii="Times New Roman" w:hAnsi="Times New Roman" w:hint="eastAsia"/>
        </w:rPr>
        <w:lastRenderedPageBreak/>
        <w:t xml:space="preserve">5.4 </w:t>
      </w:r>
      <w:r>
        <w:rPr>
          <w:rFonts w:ascii="Times New Roman" w:hAnsi="Times New Roman" w:hint="eastAsia"/>
        </w:rPr>
        <w:t>测试结果分析</w:t>
      </w:r>
      <w:bookmarkEnd w:id="90"/>
      <w:bookmarkEnd w:id="91"/>
      <w:bookmarkEnd w:id="92"/>
    </w:p>
    <w:p w:rsidR="004161C6" w:rsidRDefault="004161C6" w:rsidP="004161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   </w:t>
      </w:r>
      <w:r>
        <w:rPr>
          <w:rFonts w:ascii="Times New Roman" w:hAnsi="Times New Roman" w:hint="eastAsia"/>
          <w:sz w:val="24"/>
          <w:szCs w:val="24"/>
        </w:rPr>
        <w:t>统集成测试系统总体功能稳定，未出现重大的功能上的问题，但需要修改一些细节的地方，提高系统的容错性、可操作性和通过改进界面提高用户的用户体验。</w:t>
      </w:r>
    </w:p>
    <w:p w:rsidR="004161C6" w:rsidRDefault="004161C6" w:rsidP="004161C6"/>
    <w:p w:rsidR="004161C6" w:rsidRDefault="004161C6" w:rsidP="004161C6">
      <w:pPr>
        <w:pStyle w:val="1"/>
        <w:rPr>
          <w:rFonts w:ascii="Times New Roman" w:hAnsi="Times New Roman"/>
        </w:rPr>
      </w:pPr>
      <w:bookmarkStart w:id="93" w:name="_Toc231654617"/>
      <w:bookmarkStart w:id="94" w:name="_Toc388883869"/>
      <w:bookmarkStart w:id="95" w:name="_Toc420582390"/>
      <w:r>
        <w:rPr>
          <w:rFonts w:ascii="Times New Roman" w:hAnsi="Times New Roman" w:hint="eastAsia"/>
        </w:rPr>
        <w:t xml:space="preserve">6.  </w:t>
      </w:r>
      <w:r>
        <w:rPr>
          <w:rFonts w:ascii="Times New Roman" w:hAnsi="Times New Roman" w:hint="eastAsia"/>
        </w:rPr>
        <w:t>评价</w:t>
      </w:r>
      <w:bookmarkEnd w:id="93"/>
      <w:bookmarkEnd w:id="94"/>
      <w:bookmarkEnd w:id="95"/>
    </w:p>
    <w:p w:rsidR="004161C6" w:rsidRDefault="004161C6" w:rsidP="004161C6">
      <w:pPr>
        <w:pStyle w:val="2"/>
        <w:rPr>
          <w:rFonts w:ascii="Times New Roman" w:hAnsi="Times New Roman"/>
        </w:rPr>
      </w:pPr>
      <w:bookmarkStart w:id="96" w:name="_Toc231654618"/>
      <w:bookmarkStart w:id="97" w:name="_Toc388883870"/>
      <w:bookmarkStart w:id="98" w:name="_Toc420582391"/>
      <w:r>
        <w:rPr>
          <w:rFonts w:ascii="Times New Roman" w:hAnsi="Times New Roman" w:hint="eastAsia"/>
        </w:rPr>
        <w:t xml:space="preserve">6.1 </w:t>
      </w:r>
      <w:r>
        <w:rPr>
          <w:rFonts w:ascii="Times New Roman" w:hAnsi="Times New Roman" w:hint="eastAsia"/>
        </w:rPr>
        <w:t>软件能力</w:t>
      </w:r>
      <w:bookmarkEnd w:id="96"/>
      <w:bookmarkEnd w:id="97"/>
      <w:bookmarkEnd w:id="9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3260"/>
        <w:gridCol w:w="3311"/>
      </w:tblGrid>
      <w:tr w:rsidR="004161C6" w:rsidTr="00E54DDC">
        <w:trPr>
          <w:trHeight w:val="266"/>
        </w:trPr>
        <w:tc>
          <w:tcPr>
            <w:tcW w:w="1951" w:type="dxa"/>
            <w:shd w:val="clear" w:color="auto" w:fill="BFBFBF"/>
            <w:vAlign w:val="center"/>
          </w:tcPr>
          <w:p w:rsidR="004161C6" w:rsidRDefault="004161C6" w:rsidP="00E54DD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hint="eastAsia"/>
                <w:b/>
                <w:sz w:val="24"/>
                <w:szCs w:val="28"/>
              </w:rPr>
              <w:t>功能及性能</w:t>
            </w:r>
          </w:p>
        </w:tc>
        <w:tc>
          <w:tcPr>
            <w:tcW w:w="3260" w:type="dxa"/>
            <w:shd w:val="clear" w:color="auto" w:fill="BFBFBF"/>
            <w:vAlign w:val="center"/>
          </w:tcPr>
          <w:p w:rsidR="004161C6" w:rsidRDefault="004161C6" w:rsidP="00E54DD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hint="eastAsia"/>
                <w:b/>
                <w:sz w:val="24"/>
                <w:szCs w:val="28"/>
              </w:rPr>
              <w:t>要求</w:t>
            </w:r>
          </w:p>
        </w:tc>
        <w:tc>
          <w:tcPr>
            <w:tcW w:w="3311" w:type="dxa"/>
            <w:shd w:val="clear" w:color="auto" w:fill="BFBFBF"/>
            <w:vAlign w:val="center"/>
          </w:tcPr>
          <w:p w:rsidR="004161C6" w:rsidRDefault="004161C6" w:rsidP="00E54DD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hint="eastAsia"/>
                <w:b/>
                <w:sz w:val="24"/>
                <w:szCs w:val="28"/>
              </w:rPr>
              <w:t>测试结果</w:t>
            </w:r>
          </w:p>
        </w:tc>
      </w:tr>
      <w:tr w:rsidR="004161C6" w:rsidTr="00E54DDC">
        <w:trPr>
          <w:trHeight w:val="636"/>
        </w:trPr>
        <w:tc>
          <w:tcPr>
            <w:tcW w:w="1951" w:type="dxa"/>
            <w:vAlign w:val="center"/>
          </w:tcPr>
          <w:p w:rsidR="004161C6" w:rsidRDefault="004161C6" w:rsidP="00E54DD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4"/>
                <w:szCs w:val="28"/>
              </w:rPr>
              <w:t>基本功能</w:t>
            </w:r>
          </w:p>
        </w:tc>
        <w:tc>
          <w:tcPr>
            <w:tcW w:w="3260" w:type="dxa"/>
            <w:vAlign w:val="center"/>
          </w:tcPr>
          <w:p w:rsidR="004161C6" w:rsidRDefault="00A106B4" w:rsidP="0025164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60C0E">
              <w:rPr>
                <w:rFonts w:ascii="Times New Roman" w:hAnsi="Times New Roman" w:hint="eastAsia"/>
                <w:bCs/>
                <w:color w:val="000000"/>
                <w:sz w:val="24"/>
                <w:szCs w:val="24"/>
              </w:rPr>
              <w:t>图书管理、借阅管理、账户管理</w:t>
            </w:r>
            <w:r>
              <w:rPr>
                <w:rFonts w:ascii="Times New Roman" w:hAnsi="Times New Roman" w:hint="eastAsia"/>
                <w:bCs/>
                <w:color w:val="000000"/>
                <w:sz w:val="24"/>
                <w:szCs w:val="24"/>
              </w:rPr>
              <w:t>。</w:t>
            </w:r>
          </w:p>
        </w:tc>
        <w:tc>
          <w:tcPr>
            <w:tcW w:w="3311" w:type="dxa"/>
            <w:vAlign w:val="center"/>
          </w:tcPr>
          <w:p w:rsidR="004161C6" w:rsidRDefault="004161C6" w:rsidP="00E54DD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上述功能全部实现，测试通过。</w:t>
            </w:r>
          </w:p>
        </w:tc>
      </w:tr>
      <w:tr w:rsidR="004161C6" w:rsidTr="00E54DDC">
        <w:trPr>
          <w:trHeight w:val="1266"/>
        </w:trPr>
        <w:tc>
          <w:tcPr>
            <w:tcW w:w="1951" w:type="dxa"/>
            <w:vAlign w:val="center"/>
          </w:tcPr>
          <w:p w:rsidR="004161C6" w:rsidRDefault="004161C6" w:rsidP="00E54DD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8"/>
              </w:rPr>
              <w:t>附加功能</w:t>
            </w:r>
          </w:p>
        </w:tc>
        <w:tc>
          <w:tcPr>
            <w:tcW w:w="3260" w:type="dxa"/>
            <w:vAlign w:val="center"/>
          </w:tcPr>
          <w:p w:rsidR="004161C6" w:rsidRDefault="00A106B4" w:rsidP="0025164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无</w:t>
            </w:r>
          </w:p>
        </w:tc>
        <w:tc>
          <w:tcPr>
            <w:tcW w:w="3311" w:type="dxa"/>
            <w:vAlign w:val="center"/>
          </w:tcPr>
          <w:p w:rsidR="004161C6" w:rsidRDefault="00A106B4" w:rsidP="00E54DD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无</w:t>
            </w:r>
          </w:p>
        </w:tc>
      </w:tr>
      <w:tr w:rsidR="004161C6" w:rsidTr="00E54DDC">
        <w:tc>
          <w:tcPr>
            <w:tcW w:w="1951" w:type="dxa"/>
            <w:vAlign w:val="center"/>
          </w:tcPr>
          <w:p w:rsidR="004161C6" w:rsidRDefault="004161C6" w:rsidP="00E54DD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8"/>
              </w:rPr>
              <w:t>容错性</w:t>
            </w:r>
          </w:p>
        </w:tc>
        <w:tc>
          <w:tcPr>
            <w:tcW w:w="3260" w:type="dxa"/>
            <w:vAlign w:val="center"/>
          </w:tcPr>
          <w:p w:rsidR="004161C6" w:rsidRDefault="004161C6" w:rsidP="00E54DD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具有良好的容错性，输入错误，以及操作错误时给出警告。</w:t>
            </w:r>
          </w:p>
        </w:tc>
        <w:tc>
          <w:tcPr>
            <w:tcW w:w="3311" w:type="dxa"/>
            <w:vAlign w:val="center"/>
          </w:tcPr>
          <w:p w:rsidR="004161C6" w:rsidRDefault="00A106B4" w:rsidP="00E54DD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容错性一般</w:t>
            </w:r>
          </w:p>
        </w:tc>
      </w:tr>
      <w:tr w:rsidR="004161C6" w:rsidTr="00E54DDC">
        <w:tc>
          <w:tcPr>
            <w:tcW w:w="1951" w:type="dxa"/>
            <w:vAlign w:val="center"/>
          </w:tcPr>
          <w:p w:rsidR="004161C6" w:rsidRDefault="004161C6" w:rsidP="00E54DD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8"/>
              </w:rPr>
              <w:t>可操作性</w:t>
            </w:r>
          </w:p>
        </w:tc>
        <w:tc>
          <w:tcPr>
            <w:tcW w:w="3260" w:type="dxa"/>
            <w:vAlign w:val="center"/>
          </w:tcPr>
          <w:p w:rsidR="004161C6" w:rsidRDefault="004161C6" w:rsidP="00E54DD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操作简单，易于掌握。</w:t>
            </w:r>
          </w:p>
        </w:tc>
        <w:tc>
          <w:tcPr>
            <w:tcW w:w="3311" w:type="dxa"/>
            <w:vAlign w:val="center"/>
          </w:tcPr>
          <w:p w:rsidR="004161C6" w:rsidRDefault="00251641" w:rsidP="0025164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功能齐全，操作简便</w:t>
            </w:r>
          </w:p>
        </w:tc>
      </w:tr>
      <w:tr w:rsidR="004161C6" w:rsidTr="00E54DDC">
        <w:trPr>
          <w:trHeight w:val="70"/>
        </w:trPr>
        <w:tc>
          <w:tcPr>
            <w:tcW w:w="1951" w:type="dxa"/>
            <w:vAlign w:val="center"/>
          </w:tcPr>
          <w:p w:rsidR="004161C6" w:rsidRDefault="004161C6" w:rsidP="00E54DD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8"/>
              </w:rPr>
              <w:t>效率与安全</w:t>
            </w:r>
          </w:p>
        </w:tc>
        <w:tc>
          <w:tcPr>
            <w:tcW w:w="3260" w:type="dxa"/>
            <w:vAlign w:val="center"/>
          </w:tcPr>
          <w:p w:rsidR="004161C6" w:rsidRDefault="004161C6" w:rsidP="00E54DD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响应迅速，代码安全高效</w:t>
            </w:r>
          </w:p>
        </w:tc>
        <w:tc>
          <w:tcPr>
            <w:tcW w:w="3311" w:type="dxa"/>
            <w:vAlign w:val="center"/>
          </w:tcPr>
          <w:p w:rsidR="004161C6" w:rsidRDefault="00251641" w:rsidP="00E54DD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响应迅速，代码较为合理</w:t>
            </w:r>
          </w:p>
        </w:tc>
      </w:tr>
    </w:tbl>
    <w:p w:rsidR="004161C6" w:rsidRDefault="004161C6" w:rsidP="004161C6"/>
    <w:p w:rsidR="004161C6" w:rsidRDefault="004161C6" w:rsidP="004161C6">
      <w:pPr>
        <w:pStyle w:val="2"/>
        <w:rPr>
          <w:rFonts w:ascii="Times New Roman" w:hAnsi="Times New Roman"/>
        </w:rPr>
      </w:pPr>
      <w:bookmarkStart w:id="99" w:name="_Toc231654619"/>
      <w:bookmarkStart w:id="100" w:name="_Toc388883871"/>
      <w:bookmarkStart w:id="101" w:name="_Toc420582392"/>
      <w:r>
        <w:rPr>
          <w:rFonts w:ascii="Times New Roman" w:hAnsi="Times New Roman" w:hint="eastAsia"/>
        </w:rPr>
        <w:t xml:space="preserve">6.2 </w:t>
      </w:r>
      <w:r>
        <w:rPr>
          <w:rFonts w:ascii="Times New Roman" w:hAnsi="Times New Roman" w:hint="eastAsia"/>
        </w:rPr>
        <w:t>限制和缺陷</w:t>
      </w:r>
      <w:bookmarkEnd w:id="99"/>
      <w:bookmarkEnd w:id="100"/>
      <w:bookmarkEnd w:id="101"/>
    </w:p>
    <w:p w:rsidR="004161C6" w:rsidRDefault="004161C6" w:rsidP="004161C6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1.</w:t>
      </w:r>
      <w:r w:rsidR="00A106B4">
        <w:rPr>
          <w:rFonts w:ascii="Times New Roman" w:hAnsi="Times New Roman" w:hint="eastAsia"/>
          <w:sz w:val="24"/>
        </w:rPr>
        <w:t>功能相对较简单。</w:t>
      </w:r>
    </w:p>
    <w:p w:rsidR="004161C6" w:rsidRDefault="004161C6" w:rsidP="004161C6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2.</w:t>
      </w:r>
      <w:r w:rsidR="00A106B4">
        <w:rPr>
          <w:rFonts w:ascii="Times New Roman" w:hAnsi="Times New Roman" w:hint="eastAsia"/>
          <w:sz w:val="24"/>
        </w:rPr>
        <w:t>不能批量导入图书，导致距离实用还有一段距离。</w:t>
      </w:r>
    </w:p>
    <w:p w:rsidR="004161C6" w:rsidRDefault="004161C6" w:rsidP="004161C6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3.</w:t>
      </w:r>
      <w:r w:rsidR="00A106B4">
        <w:rPr>
          <w:rFonts w:ascii="Times New Roman" w:hAnsi="Times New Roman" w:hint="eastAsia"/>
          <w:sz w:val="24"/>
        </w:rPr>
        <w:t>界面美化较少，图标不够美观，</w:t>
      </w:r>
    </w:p>
    <w:p w:rsidR="004161C6" w:rsidRDefault="004161C6" w:rsidP="004161C6">
      <w:pPr>
        <w:pStyle w:val="2"/>
        <w:rPr>
          <w:rFonts w:ascii="Times New Roman" w:hAnsi="Times New Roman"/>
        </w:rPr>
      </w:pPr>
      <w:bookmarkStart w:id="102" w:name="_Toc231654621"/>
      <w:bookmarkStart w:id="103" w:name="_Toc388883872"/>
      <w:bookmarkStart w:id="104" w:name="_Toc420582393"/>
      <w:r>
        <w:rPr>
          <w:rFonts w:ascii="Times New Roman" w:hAnsi="Times New Roman" w:hint="eastAsia"/>
        </w:rPr>
        <w:t xml:space="preserve">6.3 </w:t>
      </w:r>
      <w:r>
        <w:rPr>
          <w:rFonts w:ascii="Times New Roman" w:hAnsi="Times New Roman" w:hint="eastAsia"/>
        </w:rPr>
        <w:t>测试结论</w:t>
      </w:r>
      <w:bookmarkEnd w:id="102"/>
      <w:bookmarkEnd w:id="103"/>
      <w:bookmarkEnd w:id="104"/>
    </w:p>
    <w:p w:rsidR="004161C6" w:rsidRDefault="004161C6" w:rsidP="004161C6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  <w:szCs w:val="24"/>
        </w:rPr>
        <w:t>就项目的总体功能和外观上都已满足</w:t>
      </w:r>
      <w:r w:rsidR="00A106B4">
        <w:rPr>
          <w:rFonts w:ascii="Times New Roman" w:hAnsi="Times New Roman" w:hint="eastAsia"/>
          <w:sz w:val="24"/>
          <w:szCs w:val="24"/>
        </w:rPr>
        <w:t>需求分析的要求，</w:t>
      </w:r>
      <w:r>
        <w:rPr>
          <w:rFonts w:ascii="Times New Roman" w:hAnsi="Times New Roman" w:hint="eastAsia"/>
          <w:sz w:val="24"/>
          <w:szCs w:val="24"/>
        </w:rPr>
        <w:t>界面友好，运行流畅无</w:t>
      </w:r>
      <w:r>
        <w:rPr>
          <w:rFonts w:ascii="Times New Roman" w:hAnsi="Times New Roman" w:hint="eastAsia"/>
          <w:sz w:val="24"/>
          <w:szCs w:val="24"/>
        </w:rPr>
        <w:lastRenderedPageBreak/>
        <w:t>bug</w:t>
      </w:r>
      <w:r>
        <w:rPr>
          <w:rFonts w:ascii="Times New Roman" w:hAnsi="Times New Roman" w:hint="eastAsia"/>
          <w:sz w:val="24"/>
          <w:szCs w:val="24"/>
        </w:rPr>
        <w:t>的目的，并且拥有相当的容错性，保障了数据的安全性。</w:t>
      </w:r>
    </w:p>
    <w:p w:rsidR="004161C6" w:rsidRDefault="004161C6" w:rsidP="004161C6"/>
    <w:p w:rsidR="007D72B4" w:rsidRPr="004161C6" w:rsidRDefault="007D72B4" w:rsidP="004161C6">
      <w:pPr>
        <w:pStyle w:val="TOC"/>
      </w:pPr>
    </w:p>
    <w:p w:rsidR="007D72B4" w:rsidRPr="007D72B4" w:rsidRDefault="007D72B4" w:rsidP="007D72B4"/>
    <w:p w:rsidR="007D72B4" w:rsidRPr="007D72B4" w:rsidRDefault="007D72B4" w:rsidP="007D72B4">
      <w:pPr>
        <w:pStyle w:val="a5"/>
        <w:ind w:left="360" w:firstLineChars="0" w:firstLine="0"/>
      </w:pPr>
    </w:p>
    <w:p w:rsidR="00E163B5" w:rsidRPr="00E163B5" w:rsidRDefault="00E163B5" w:rsidP="00E163B5">
      <w:pPr>
        <w:rPr>
          <w:rFonts w:ascii="Times New Roman" w:hAnsi="Times New Roman"/>
          <w:sz w:val="24"/>
          <w:szCs w:val="28"/>
        </w:rPr>
      </w:pPr>
    </w:p>
    <w:p w:rsidR="00A2791B" w:rsidRPr="00E163B5" w:rsidRDefault="00A2791B" w:rsidP="00A2791B">
      <w:pPr>
        <w:rPr>
          <w:rFonts w:ascii="Times New Roman" w:hAnsi="Times New Roman"/>
          <w:sz w:val="24"/>
          <w:szCs w:val="28"/>
        </w:rPr>
      </w:pPr>
    </w:p>
    <w:p w:rsidR="00046FA5" w:rsidRDefault="00046FA5" w:rsidP="00A2791B">
      <w:pPr>
        <w:spacing w:line="360" w:lineRule="auto"/>
        <w:ind w:firstLine="420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:rsidR="00046FA5" w:rsidRPr="0048160E" w:rsidRDefault="00046FA5" w:rsidP="00046FA5">
      <w:pPr>
        <w:spacing w:line="360" w:lineRule="auto"/>
        <w:ind w:firstLine="420"/>
        <w:rPr>
          <w:rFonts w:ascii="Times New Roman" w:hAnsi="Times New Roman"/>
          <w:bCs/>
          <w:color w:val="000000"/>
          <w:sz w:val="24"/>
          <w:szCs w:val="24"/>
        </w:rPr>
      </w:pPr>
    </w:p>
    <w:p w:rsidR="00000026" w:rsidRPr="00000026" w:rsidRDefault="00000026" w:rsidP="00000026"/>
    <w:p w:rsidR="00000026" w:rsidRDefault="00000026" w:rsidP="00000026">
      <w:pPr>
        <w:pStyle w:val="a5"/>
        <w:ind w:left="360" w:firstLineChars="0" w:firstLine="0"/>
      </w:pPr>
    </w:p>
    <w:sectPr w:rsidR="00000026" w:rsidSect="005B0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179" w:rsidRDefault="00A42179" w:rsidP="00000026">
      <w:r>
        <w:separator/>
      </w:r>
    </w:p>
  </w:endnote>
  <w:endnote w:type="continuationSeparator" w:id="0">
    <w:p w:rsidR="00A42179" w:rsidRDefault="00A42179" w:rsidP="000000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179" w:rsidRDefault="00A42179" w:rsidP="00000026">
      <w:r>
        <w:separator/>
      </w:r>
    </w:p>
  </w:footnote>
  <w:footnote w:type="continuationSeparator" w:id="0">
    <w:p w:rsidR="00A42179" w:rsidRDefault="00A42179" w:rsidP="000000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lvl w:ilvl="0">
      <w:start w:val="1"/>
      <w:numFmt w:val="decimal"/>
      <w:suff w:val="nothing"/>
      <w:lvlText w:val="%1."/>
      <w:lvlJc w:val="left"/>
    </w:lvl>
  </w:abstractNum>
  <w:abstractNum w:abstractNumId="1">
    <w:nsid w:val="00000006"/>
    <w:multiLevelType w:val="singleLevel"/>
    <w:tmpl w:val="00000006"/>
    <w:lvl w:ilvl="0">
      <w:start w:val="3"/>
      <w:numFmt w:val="decimal"/>
      <w:suff w:val="nothing"/>
      <w:lvlText w:val="%1."/>
      <w:lvlJc w:val="left"/>
    </w:lvl>
  </w:abstractNum>
  <w:abstractNum w:abstractNumId="2">
    <w:nsid w:val="00000007"/>
    <w:multiLevelType w:val="singleLevel"/>
    <w:tmpl w:val="00000007"/>
    <w:lvl w:ilvl="0">
      <w:start w:val="1"/>
      <w:numFmt w:val="decimal"/>
      <w:suff w:val="nothing"/>
      <w:lvlText w:val="%1."/>
      <w:lvlJc w:val="left"/>
    </w:lvl>
  </w:abstractNum>
  <w:abstractNum w:abstractNumId="3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4">
    <w:nsid w:val="00000009"/>
    <w:multiLevelType w:val="singleLevel"/>
    <w:tmpl w:val="00000009"/>
    <w:lvl w:ilvl="0">
      <w:start w:val="1"/>
      <w:numFmt w:val="decimal"/>
      <w:suff w:val="nothing"/>
      <w:lvlText w:val="%1."/>
      <w:lvlJc w:val="left"/>
    </w:lvl>
  </w:abstractNum>
  <w:abstractNum w:abstractNumId="5">
    <w:nsid w:val="0000000A"/>
    <w:multiLevelType w:val="singleLevel"/>
    <w:tmpl w:val="0000000A"/>
    <w:lvl w:ilvl="0">
      <w:start w:val="1"/>
      <w:numFmt w:val="decimal"/>
      <w:suff w:val="nothing"/>
      <w:lvlText w:val="%1."/>
      <w:lvlJc w:val="left"/>
    </w:lvl>
  </w:abstractNum>
  <w:abstractNum w:abstractNumId="6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7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0000000D"/>
    <w:multiLevelType w:val="singleLevel"/>
    <w:tmpl w:val="0000000D"/>
    <w:lvl w:ilvl="0">
      <w:start w:val="1"/>
      <w:numFmt w:val="decimal"/>
      <w:suff w:val="nothing"/>
      <w:lvlText w:val="%1."/>
      <w:lvlJc w:val="left"/>
    </w:lvl>
  </w:abstractNum>
  <w:abstractNum w:abstractNumId="9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</w:lvl>
  </w:abstractNum>
  <w:abstractNum w:abstractNumId="10">
    <w:nsid w:val="0000000F"/>
    <w:multiLevelType w:val="singleLevel"/>
    <w:tmpl w:val="0000000F"/>
    <w:lvl w:ilvl="0">
      <w:start w:val="1"/>
      <w:numFmt w:val="decimal"/>
      <w:suff w:val="nothing"/>
      <w:lvlText w:val="%1."/>
      <w:lvlJc w:val="left"/>
    </w:lvl>
  </w:abstractNum>
  <w:abstractNum w:abstractNumId="11">
    <w:nsid w:val="00000010"/>
    <w:multiLevelType w:val="singleLevel"/>
    <w:tmpl w:val="00000010"/>
    <w:lvl w:ilvl="0">
      <w:start w:val="1"/>
      <w:numFmt w:val="decimal"/>
      <w:suff w:val="nothing"/>
      <w:lvlText w:val="%1."/>
      <w:lvlJc w:val="left"/>
    </w:lvl>
  </w:abstractNum>
  <w:abstractNum w:abstractNumId="12">
    <w:nsid w:val="120C056A"/>
    <w:multiLevelType w:val="multilevel"/>
    <w:tmpl w:val="0F0EC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C1A3D52"/>
    <w:multiLevelType w:val="hybridMultilevel"/>
    <w:tmpl w:val="3850AE66"/>
    <w:lvl w:ilvl="0" w:tplc="77740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F3278A"/>
    <w:multiLevelType w:val="hybridMultilevel"/>
    <w:tmpl w:val="36FE09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1C47836"/>
    <w:multiLevelType w:val="hybridMultilevel"/>
    <w:tmpl w:val="7D7C88C8"/>
    <w:lvl w:ilvl="0" w:tplc="E92E2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10"/>
  </w:num>
  <w:num w:numId="9">
    <w:abstractNumId w:val="6"/>
  </w:num>
  <w:num w:numId="10">
    <w:abstractNumId w:val="5"/>
  </w:num>
  <w:num w:numId="11">
    <w:abstractNumId w:val="9"/>
  </w:num>
  <w:num w:numId="12">
    <w:abstractNumId w:val="2"/>
  </w:num>
  <w:num w:numId="13">
    <w:abstractNumId w:val="11"/>
  </w:num>
  <w:num w:numId="14">
    <w:abstractNumId w:val="0"/>
  </w:num>
  <w:num w:numId="15">
    <w:abstractNumId w:val="1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0026"/>
    <w:rsid w:val="00000026"/>
    <w:rsid w:val="00005404"/>
    <w:rsid w:val="000237CB"/>
    <w:rsid w:val="00046FA5"/>
    <w:rsid w:val="000634E7"/>
    <w:rsid w:val="000B7C0D"/>
    <w:rsid w:val="001666F2"/>
    <w:rsid w:val="001B1719"/>
    <w:rsid w:val="001C33BA"/>
    <w:rsid w:val="001F4A81"/>
    <w:rsid w:val="00251641"/>
    <w:rsid w:val="00276E15"/>
    <w:rsid w:val="00281CBD"/>
    <w:rsid w:val="002A24BD"/>
    <w:rsid w:val="003016A2"/>
    <w:rsid w:val="00323C5A"/>
    <w:rsid w:val="00374387"/>
    <w:rsid w:val="00395416"/>
    <w:rsid w:val="003A2790"/>
    <w:rsid w:val="004161C6"/>
    <w:rsid w:val="004815B4"/>
    <w:rsid w:val="004C2533"/>
    <w:rsid w:val="004F087E"/>
    <w:rsid w:val="005910B3"/>
    <w:rsid w:val="005B0997"/>
    <w:rsid w:val="005E44F9"/>
    <w:rsid w:val="00631016"/>
    <w:rsid w:val="00651254"/>
    <w:rsid w:val="00676AE0"/>
    <w:rsid w:val="006C210A"/>
    <w:rsid w:val="006F208A"/>
    <w:rsid w:val="00754213"/>
    <w:rsid w:val="00787802"/>
    <w:rsid w:val="007D72B4"/>
    <w:rsid w:val="00860C0E"/>
    <w:rsid w:val="00884E6A"/>
    <w:rsid w:val="008C24E4"/>
    <w:rsid w:val="008D6AD8"/>
    <w:rsid w:val="00917210"/>
    <w:rsid w:val="00926439"/>
    <w:rsid w:val="009446C4"/>
    <w:rsid w:val="00976AF7"/>
    <w:rsid w:val="009A5322"/>
    <w:rsid w:val="009B2F05"/>
    <w:rsid w:val="009B6662"/>
    <w:rsid w:val="009E0DD3"/>
    <w:rsid w:val="00A106B4"/>
    <w:rsid w:val="00A2791B"/>
    <w:rsid w:val="00A42179"/>
    <w:rsid w:val="00A95562"/>
    <w:rsid w:val="00AF4BCF"/>
    <w:rsid w:val="00B007A8"/>
    <w:rsid w:val="00B61CE5"/>
    <w:rsid w:val="00C25572"/>
    <w:rsid w:val="00C71B4B"/>
    <w:rsid w:val="00CB1DE3"/>
    <w:rsid w:val="00CD0348"/>
    <w:rsid w:val="00D10880"/>
    <w:rsid w:val="00D3005B"/>
    <w:rsid w:val="00D411FE"/>
    <w:rsid w:val="00DB78A1"/>
    <w:rsid w:val="00DD4ADB"/>
    <w:rsid w:val="00DF0CC6"/>
    <w:rsid w:val="00E02E20"/>
    <w:rsid w:val="00E163B5"/>
    <w:rsid w:val="00E40C85"/>
    <w:rsid w:val="00E54DDC"/>
    <w:rsid w:val="00E77DCF"/>
    <w:rsid w:val="00F373AE"/>
    <w:rsid w:val="00F92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213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000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46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D72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0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026"/>
    <w:rPr>
      <w:sz w:val="18"/>
      <w:szCs w:val="18"/>
    </w:rPr>
  </w:style>
  <w:style w:type="paragraph" w:styleId="a5">
    <w:name w:val="List Paragraph"/>
    <w:basedOn w:val="a"/>
    <w:uiPriority w:val="34"/>
    <w:qFormat/>
    <w:rsid w:val="00000026"/>
    <w:pPr>
      <w:ind w:firstLineChars="200" w:firstLine="420"/>
    </w:pPr>
  </w:style>
  <w:style w:type="character" w:customStyle="1" w:styleId="1Char">
    <w:name w:val="标题 1 Char"/>
    <w:basedOn w:val="a0"/>
    <w:link w:val="1"/>
    <w:rsid w:val="000000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46F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D72B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264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26439"/>
  </w:style>
  <w:style w:type="paragraph" w:styleId="20">
    <w:name w:val="toc 2"/>
    <w:basedOn w:val="a"/>
    <w:next w:val="a"/>
    <w:autoRedefine/>
    <w:uiPriority w:val="39"/>
    <w:unhideWhenUsed/>
    <w:rsid w:val="0092643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26439"/>
    <w:pPr>
      <w:ind w:leftChars="400" w:left="840"/>
    </w:pPr>
  </w:style>
  <w:style w:type="character" w:styleId="a6">
    <w:name w:val="Hyperlink"/>
    <w:basedOn w:val="a0"/>
    <w:uiPriority w:val="99"/>
    <w:unhideWhenUsed/>
    <w:rsid w:val="00926439"/>
    <w:rPr>
      <w:color w:val="0000FF" w:themeColor="hyperlink"/>
      <w:u w:val="single"/>
    </w:rPr>
  </w:style>
  <w:style w:type="paragraph" w:customStyle="1" w:styleId="TOC1">
    <w:name w:val="TOC 标题1"/>
    <w:basedOn w:val="1"/>
    <w:next w:val="a"/>
    <w:rsid w:val="004161C6"/>
    <w:pPr>
      <w:widowControl/>
      <w:spacing w:before="240" w:after="0" w:line="257" w:lineRule="auto"/>
      <w:jc w:val="left"/>
      <w:outlineLvl w:val="9"/>
    </w:pPr>
    <w:rPr>
      <w:rFonts w:ascii="Cambria" w:eastAsia="宋体" w:hAnsi="Cambria" w:cs="Times New Roman"/>
      <w:b w:val="0"/>
      <w:bCs w:val="0"/>
      <w:color w:val="365F90"/>
      <w:kern w:val="0"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E54DD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4DDC"/>
    <w:rPr>
      <w:sz w:val="18"/>
      <w:szCs w:val="18"/>
    </w:rPr>
  </w:style>
  <w:style w:type="table" w:styleId="a8">
    <w:name w:val="Table Grid"/>
    <w:basedOn w:val="a1"/>
    <w:uiPriority w:val="59"/>
    <w:rsid w:val="009B2F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2"/>
    <w:uiPriority w:val="99"/>
    <w:semiHidden/>
    <w:unhideWhenUsed/>
    <w:rsid w:val="00860C0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60C0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C502C-9BC3-4C09-BD8E-4C71BAC8F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14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My</cp:lastModifiedBy>
  <cp:revision>15</cp:revision>
  <dcterms:created xsi:type="dcterms:W3CDTF">2014-05-24T12:16:00Z</dcterms:created>
  <dcterms:modified xsi:type="dcterms:W3CDTF">2015-05-28T05:17:00Z</dcterms:modified>
</cp:coreProperties>
</file>